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  <Override PartName="/word/footer1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pict>
          <v:shape type="#_x0000_t75" style="position:absolute;margin-left:5.978pt;margin-top:5.309pt;width:581.76pt;height:831.6pt;mso-position-horizontal-relative:page;mso-position-vertical-relative:page;z-index:-732">
            <v:imagedata o:title="" r:id="rId4"/>
          </v:shape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39"/>
          <w:szCs w:val="39"/>
        </w:rPr>
        <w:jc w:val="center"/>
        <w:spacing w:lineRule="exact" w:line="520"/>
        <w:ind w:left="2702" w:right="2602"/>
      </w:pPr>
      <w:r>
        <w:rPr>
          <w:rFonts w:cs="Times New Roman" w:hAnsi="Times New Roman" w:eastAsia="Times New Roman" w:ascii="Times New Roman"/>
          <w:spacing w:val="25"/>
          <w:w w:val="100"/>
          <w:sz w:val="49"/>
          <w:szCs w:val="49"/>
        </w:rPr>
        <w:t>S</w:t>
      </w:r>
      <w:r>
        <w:rPr>
          <w:rFonts w:cs="Times New Roman" w:hAnsi="Times New Roman" w:eastAsia="Times New Roman" w:ascii="Times New Roman"/>
          <w:spacing w:val="-11"/>
          <w:w w:val="100"/>
          <w:sz w:val="39"/>
          <w:szCs w:val="39"/>
        </w:rPr>
        <w:t>T</w:t>
      </w:r>
      <w:r>
        <w:rPr>
          <w:rFonts w:cs="Times New Roman" w:hAnsi="Times New Roman" w:eastAsia="Times New Roman" w:ascii="Times New Roman"/>
          <w:spacing w:val="-13"/>
          <w:w w:val="100"/>
          <w:sz w:val="39"/>
          <w:szCs w:val="3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9"/>
          <w:szCs w:val="39"/>
        </w:rPr>
        <w:t>T</w:t>
      </w:r>
      <w:r>
        <w:rPr>
          <w:rFonts w:cs="Times New Roman" w:hAnsi="Times New Roman" w:eastAsia="Times New Roman" w:ascii="Times New Roman"/>
          <w:spacing w:val="-15"/>
          <w:w w:val="100"/>
          <w:sz w:val="39"/>
          <w:szCs w:val="3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39"/>
          <w:szCs w:val="39"/>
        </w:rPr>
        <w:t>U</w:t>
      </w:r>
      <w:r>
        <w:rPr>
          <w:rFonts w:cs="Times New Roman" w:hAnsi="Times New Roman" w:eastAsia="Times New Roman" w:ascii="Times New Roman"/>
          <w:spacing w:val="-73"/>
          <w:w w:val="100"/>
          <w:sz w:val="39"/>
          <w:szCs w:val="3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9"/>
          <w:szCs w:val="39"/>
        </w:rPr>
        <w:t>S</w:t>
      </w:r>
      <w:r>
        <w:rPr>
          <w:rFonts w:cs="Times New Roman" w:hAnsi="Times New Roman" w:eastAsia="Times New Roman" w:ascii="Times New Roman"/>
          <w:spacing w:val="53"/>
          <w:w w:val="100"/>
          <w:sz w:val="39"/>
          <w:szCs w:val="39"/>
        </w:rPr>
        <w:t> </w:t>
      </w:r>
      <w:r>
        <w:rPr>
          <w:rFonts w:cs="Times New Roman" w:hAnsi="Times New Roman" w:eastAsia="Times New Roman" w:ascii="Times New Roman"/>
          <w:spacing w:val="25"/>
          <w:w w:val="100"/>
          <w:sz w:val="49"/>
          <w:szCs w:val="4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9"/>
          <w:szCs w:val="39"/>
        </w:rPr>
        <w:t>E</w:t>
      </w:r>
      <w:r>
        <w:rPr>
          <w:rFonts w:cs="Times New Roman" w:hAnsi="Times New Roman" w:eastAsia="Times New Roman" w:ascii="Times New Roman"/>
          <w:spacing w:val="-17"/>
          <w:w w:val="100"/>
          <w:sz w:val="39"/>
          <w:szCs w:val="39"/>
        </w:rPr>
        <w:t> </w:t>
      </w:r>
      <w:r>
        <w:rPr>
          <w:rFonts w:cs="Times New Roman" w:hAnsi="Times New Roman" w:eastAsia="Times New Roman" w:ascii="Times New Roman"/>
          <w:spacing w:val="24"/>
          <w:w w:val="100"/>
          <w:sz w:val="39"/>
          <w:szCs w:val="39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9"/>
          <w:szCs w:val="39"/>
        </w:rPr>
        <w:t>O</w:t>
      </w:r>
      <w:r>
        <w:rPr>
          <w:rFonts w:cs="Times New Roman" w:hAnsi="Times New Roman" w:eastAsia="Times New Roman" w:ascii="Times New Roman"/>
          <w:spacing w:val="-24"/>
          <w:w w:val="100"/>
          <w:sz w:val="39"/>
          <w:szCs w:val="39"/>
        </w:rPr>
        <w:t> </w:t>
      </w:r>
      <w:r>
        <w:rPr>
          <w:rFonts w:cs="Times New Roman" w:hAnsi="Times New Roman" w:eastAsia="Times New Roman" w:ascii="Times New Roman"/>
          <w:spacing w:val="9"/>
          <w:w w:val="110"/>
          <w:sz w:val="39"/>
          <w:szCs w:val="39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39"/>
          <w:szCs w:val="39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9"/>
          <w:szCs w:val="39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center"/>
        <w:ind w:left="157" w:right="57"/>
      </w:pPr>
      <w:r>
        <w:rPr>
          <w:rFonts w:cs="Times New Roman" w:hAnsi="Times New Roman" w:eastAsia="Times New Roman" w:ascii="Times New Roman"/>
          <w:spacing w:val="-17"/>
          <w:w w:val="100"/>
          <w:sz w:val="49"/>
          <w:szCs w:val="49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ime</w:t>
      </w:r>
      <w:r>
        <w:rPr>
          <w:rFonts w:cs="Times New Roman" w:hAnsi="Times New Roman" w:eastAsia="Times New Roman" w:ascii="Times New Roman"/>
          <w:spacing w:val="11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Frequen</w:t>
      </w:r>
      <w:r>
        <w:rPr>
          <w:rFonts w:cs="Times New Roman" w:hAnsi="Times New Roman" w:eastAsia="Times New Roman" w:ascii="Times New Roman"/>
          <w:spacing w:val="-7"/>
          <w:w w:val="100"/>
          <w:sz w:val="49"/>
          <w:szCs w:val="49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y</w:t>
      </w:r>
      <w:r>
        <w:rPr>
          <w:rFonts w:cs="Times New Roman" w:hAnsi="Times New Roman" w:eastAsia="Times New Roman" w:ascii="Times New Roman"/>
          <w:spacing w:val="22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representation</w:t>
      </w:r>
      <w:r>
        <w:rPr>
          <w:rFonts w:cs="Times New Roman" w:hAnsi="Times New Roman" w:eastAsia="Times New Roman" w:ascii="Times New Roman"/>
          <w:spacing w:val="29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49"/>
          <w:szCs w:val="49"/>
        </w:rPr>
        <w:t>deformation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05"/>
      </w:pPr>
      <w:r>
        <w:rPr>
          <w:rFonts w:cs="Times New Roman" w:hAnsi="Times New Roman" w:eastAsia="Times New Roman" w:ascii="Times New Roman"/>
          <w:spacing w:val="0"/>
          <w:w w:val="112"/>
          <w:sz w:val="28"/>
          <w:szCs w:val="28"/>
        </w:rPr>
        <w:t>Written</w:t>
      </w:r>
      <w:r>
        <w:rPr>
          <w:rFonts w:cs="Times New Roman" w:hAnsi="Times New Roman" w:eastAsia="Times New Roman" w:ascii="Times New Roman"/>
          <w:spacing w:val="2"/>
          <w:w w:val="112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8"/>
          <w:szCs w:val="28"/>
        </w:rPr>
        <w:t>by: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3611" w:right="3511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Philippe</w:t>
      </w:r>
      <w:r>
        <w:rPr>
          <w:rFonts w:cs="Times New Roman" w:hAnsi="Times New Roman" w:eastAsia="Times New Roman" w:ascii="Times New Roman"/>
          <w:spacing w:val="2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8"/>
          <w:szCs w:val="28"/>
        </w:rPr>
        <w:t>Chuzel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05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Under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the</w:t>
      </w:r>
      <w:r>
        <w:rPr>
          <w:rFonts w:cs="Times New Roman" w:hAnsi="Times New Roman" w:eastAsia="Times New Roman" w:ascii="Times New Roman"/>
          <w:spacing w:val="4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8"/>
          <w:szCs w:val="28"/>
        </w:rPr>
        <w:t>supe</w:t>
      </w:r>
      <w:r>
        <w:rPr>
          <w:rFonts w:cs="Times New Roman" w:hAnsi="Times New Roman" w:eastAsia="Times New Roman" w:ascii="Times New Roman"/>
          <w:spacing w:val="-3"/>
          <w:w w:val="107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28"/>
          <w:szCs w:val="28"/>
        </w:rPr>
        <w:t>vision</w:t>
      </w:r>
      <w:r>
        <w:rPr>
          <w:rFonts w:cs="Times New Roman" w:hAnsi="Times New Roman" w:eastAsia="Times New Roman" w:ascii="Times New Roman"/>
          <w:spacing w:val="13"/>
          <w:w w:val="10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8"/>
          <w:szCs w:val="28"/>
        </w:rPr>
        <w:t>of: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3204" w:right="3104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Jean-Christophe</w:t>
      </w:r>
      <w:r>
        <w:rPr>
          <w:rFonts w:cs="Times New Roman" w:hAnsi="Times New Roman" w:eastAsia="Times New Roman" w:ascii="Times New Roman"/>
          <w:spacing w:val="3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spacing w:val="-4"/>
          <w:w w:val="102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02"/>
          <w:sz w:val="28"/>
          <w:szCs w:val="28"/>
        </w:rPr>
        <w:t>xus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36"/>
        <w:ind w:left="3452" w:right="3352"/>
        <w:sectPr>
          <w:pgSz w:w="11920" w:h="16840"/>
          <w:pgMar w:top="1560" w:bottom="280" w:left="1380" w:right="14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Arnaud</w:t>
      </w:r>
      <w:r>
        <w:rPr>
          <w:rFonts w:cs="Times New Roman" w:hAnsi="Times New Roman" w:eastAsia="Times New Roman" w:ascii="Times New Roman"/>
          <w:spacing w:val="19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8"/>
          <w:szCs w:val="28"/>
        </w:rPr>
        <w:t>Coatanhay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left"/>
        <w:spacing w:lineRule="exact" w:line="520"/>
        <w:ind w:left="114"/>
      </w:pPr>
      <w:r>
        <w:rPr>
          <w:rFonts w:cs="Times New Roman" w:hAnsi="Times New Roman" w:eastAsia="Times New Roman" w:ascii="Times New Roman"/>
          <w:spacing w:val="0"/>
          <w:w w:val="109"/>
          <w:sz w:val="49"/>
          <w:szCs w:val="49"/>
        </w:rPr>
        <w:t>Contents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4"/>
      </w:pP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005B8E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5B8E"/>
          <w:spacing w:val="0"/>
          <w:w w:val="109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color w:val="005B8E"/>
          <w:spacing w:val="-4"/>
          <w:w w:val="10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5B8E"/>
          <w:spacing w:val="0"/>
          <w:w w:val="109"/>
          <w:sz w:val="24"/>
          <w:szCs w:val="24"/>
        </w:rPr>
        <w:t>oduction</w:t>
      </w:r>
      <w:r>
        <w:rPr>
          <w:rFonts w:cs="Times New Roman" w:hAnsi="Times New Roman" w:eastAsia="Times New Roman" w:ascii="Times New Roman"/>
          <w:color w:val="005B8E"/>
          <w:spacing w:val="0"/>
          <w:w w:val="109"/>
          <w:sz w:val="24"/>
          <w:szCs w:val="24"/>
        </w:rPr>
        <w:t>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005B8E"/>
          <w:spacing w:val="2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14"/>
      </w:pPr>
      <w:r>
        <w:rPr>
          <w:rFonts w:cs="Times New Roman" w:hAnsi="Times New Roman" w:eastAsia="Times New Roman" w:ascii="Times New Roman"/>
          <w:color w:val="005B8E"/>
          <w:spacing w:val="0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color w:val="005B8E"/>
          <w:spacing w:val="2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05B8E"/>
          <w:spacing w:val="0"/>
          <w:w w:val="111"/>
          <w:sz w:val="28"/>
          <w:szCs w:val="28"/>
        </w:rPr>
        <w:t>Generation</w:t>
      </w:r>
      <w:r>
        <w:rPr>
          <w:rFonts w:cs="Times New Roman" w:hAnsi="Times New Roman" w:eastAsia="Times New Roman" w:ascii="Times New Roman"/>
          <w:color w:val="005B8E"/>
          <w:spacing w:val="-6"/>
          <w:w w:val="11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8"/>
          <w:szCs w:val="28"/>
        </w:rPr>
        <w:t>of</w:t>
      </w:r>
      <w:r>
        <w:rPr>
          <w:rFonts w:cs="Times New Roman" w:hAnsi="Times New Roman" w:eastAsia="Times New Roman" w:ascii="Times New Roman"/>
          <w:color w:val="005B8E"/>
          <w:spacing w:val="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8"/>
          <w:szCs w:val="28"/>
        </w:rPr>
        <w:t>the</w:t>
      </w:r>
      <w:r>
        <w:rPr>
          <w:rFonts w:cs="Times New Roman" w:hAnsi="Times New Roman" w:eastAsia="Times New Roman" w:ascii="Times New Roman"/>
          <w:color w:val="005B8E"/>
          <w:spacing w:val="4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8"/>
          <w:szCs w:val="28"/>
        </w:rPr>
        <w:t>signal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8"/>
          <w:szCs w:val="28"/>
        </w:rPr>
        <w:t>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005B8E"/>
          <w:spacing w:val="4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2"/>
          <w:sz w:val="28"/>
          <w:szCs w:val="28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4"/>
      </w:pP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005B8E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Explication</w:t>
      </w:r>
      <w:r>
        <w:rPr>
          <w:rFonts w:cs="Times New Roman" w:hAnsi="Times New Roman" w:eastAsia="Times New Roman" w:ascii="Times New Roman"/>
          <w:color w:val="005B8E"/>
          <w:spacing w:val="5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5B8E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5B8E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5B8E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oblem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005B8E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3"/>
        <w:ind w:left="473"/>
      </w:pP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2.1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color w:val="005B8E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Explication</w:t>
      </w:r>
      <w:r>
        <w:rPr>
          <w:rFonts w:cs="Times New Roman" w:hAnsi="Times New Roman" w:eastAsia="Times New Roman" w:ascii="Times New Roman"/>
          <w:color w:val="005B8E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5B8E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5B8E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cont</w:t>
      </w:r>
      <w:r>
        <w:rPr>
          <w:rFonts w:cs="Times New Roman" w:hAnsi="Times New Roman" w:eastAsia="Times New Roman" w:ascii="Times New Roman"/>
          <w:color w:val="005B8E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xt</w:t>
      </w:r>
      <w:r>
        <w:rPr>
          <w:rFonts w:cs="Times New Roman" w:hAnsi="Times New Roman" w:eastAsia="Times New Roman" w:ascii="Times New Roman"/>
          <w:color w:val="005B8E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3"/>
        <w:ind w:left="473"/>
      </w:pP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2.2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color w:val="005B8E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Equations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5B8E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4"/>
      </w:pP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005B8E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Exp</w:t>
      </w:r>
      <w:r>
        <w:rPr>
          <w:rFonts w:cs="Times New Roman" w:hAnsi="Times New Roman" w:eastAsia="Times New Roman" w:ascii="Times New Roman"/>
          <w:color w:val="005B8E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ession</w:t>
      </w:r>
      <w:r>
        <w:rPr>
          <w:rFonts w:cs="Times New Roman" w:hAnsi="Times New Roman" w:eastAsia="Times New Roman" w:ascii="Times New Roman"/>
          <w:color w:val="005B8E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5B8E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5B8E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5B8E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5B8E"/>
          <w:spacing w:val="-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5B8E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5B8E"/>
          <w:spacing w:val="-4"/>
          <w:w w:val="10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5B8E"/>
          <w:spacing w:val="0"/>
          <w:w w:val="107"/>
          <w:sz w:val="24"/>
          <w:szCs w:val="24"/>
        </w:rPr>
        <w:t>esulting</w:t>
      </w:r>
      <w:r>
        <w:rPr>
          <w:rFonts w:cs="Times New Roman" w:hAnsi="Times New Roman" w:eastAsia="Times New Roman" w:ascii="Times New Roman"/>
          <w:color w:val="005B8E"/>
          <w:spacing w:val="1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5B8E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color w:val="005B8E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situation.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                                                                     </w:t>
      </w:r>
      <w:r>
        <w:rPr>
          <w:rFonts w:cs="Times New Roman" w:hAnsi="Times New Roman" w:eastAsia="Times New Roman" w:ascii="Times New Roman"/>
          <w:color w:val="005B8E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4"/>
      </w:pP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005B8E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Examples</w:t>
      </w:r>
      <w:r>
        <w:rPr>
          <w:rFonts w:cs="Times New Roman" w:hAnsi="Times New Roman" w:eastAsia="Times New Roman" w:ascii="Times New Roman"/>
          <w:color w:val="005B8E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5B8E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situation</w:t>
      </w:r>
      <w:r>
        <w:rPr>
          <w:rFonts w:cs="Times New Roman" w:hAnsi="Times New Roman" w:eastAsia="Times New Roman" w:ascii="Times New Roman"/>
          <w:color w:val="005B8E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5B8E"/>
          <w:spacing w:val="0"/>
          <w:w w:val="107"/>
          <w:sz w:val="24"/>
          <w:szCs w:val="24"/>
        </w:rPr>
        <w:t>encounte</w:t>
      </w:r>
      <w:r>
        <w:rPr>
          <w:rFonts w:cs="Times New Roman" w:hAnsi="Times New Roman" w:eastAsia="Times New Roman" w:ascii="Times New Roman"/>
          <w:color w:val="005B8E"/>
          <w:spacing w:val="-4"/>
          <w:w w:val="10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5B8E"/>
          <w:spacing w:val="0"/>
          <w:w w:val="107"/>
          <w:sz w:val="24"/>
          <w:szCs w:val="24"/>
        </w:rPr>
        <w:t>ed.</w:t>
      </w:r>
      <w:r>
        <w:rPr>
          <w:rFonts w:cs="Times New Roman" w:hAnsi="Times New Roman" w:eastAsia="Times New Roman" w:ascii="Times New Roman"/>
          <w:color w:val="005B8E"/>
          <w:spacing w:val="0"/>
          <w:w w:val="107"/>
          <w:sz w:val="24"/>
          <w:szCs w:val="24"/>
        </w:rPr>
        <w:t>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005B8E"/>
          <w:spacing w:val="57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14"/>
      </w:pPr>
      <w:r>
        <w:rPr>
          <w:rFonts w:cs="Times New Roman" w:hAnsi="Times New Roman" w:eastAsia="Times New Roman" w:ascii="Times New Roman"/>
          <w:color w:val="005B8E"/>
          <w:spacing w:val="0"/>
          <w:w w:val="100"/>
          <w:sz w:val="28"/>
          <w:szCs w:val="28"/>
        </w:rPr>
        <w:t>II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color w:val="005B8E"/>
          <w:spacing w:val="4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05B8E"/>
          <w:spacing w:val="-5"/>
          <w:w w:val="108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05B8E"/>
          <w:spacing w:val="0"/>
          <w:w w:val="108"/>
          <w:sz w:val="28"/>
          <w:szCs w:val="28"/>
        </w:rPr>
        <w:t>ime/f</w:t>
      </w:r>
      <w:r>
        <w:rPr>
          <w:rFonts w:cs="Times New Roman" w:hAnsi="Times New Roman" w:eastAsia="Times New Roman" w:ascii="Times New Roman"/>
          <w:color w:val="005B8E"/>
          <w:spacing w:val="-5"/>
          <w:w w:val="108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05B8E"/>
          <w:spacing w:val="0"/>
          <w:w w:val="108"/>
          <w:sz w:val="28"/>
          <w:szCs w:val="28"/>
        </w:rPr>
        <w:t>equency</w:t>
      </w:r>
      <w:r>
        <w:rPr>
          <w:rFonts w:cs="Times New Roman" w:hAnsi="Times New Roman" w:eastAsia="Times New Roman" w:ascii="Times New Roman"/>
          <w:color w:val="005B8E"/>
          <w:spacing w:val="2"/>
          <w:w w:val="10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8"/>
          <w:szCs w:val="28"/>
        </w:rPr>
        <w:t>analysis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8"/>
          <w:szCs w:val="28"/>
        </w:rPr>
        <w:t>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005B8E"/>
          <w:spacing w:val="45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2"/>
          <w:sz w:val="28"/>
          <w:szCs w:val="28"/>
        </w:rPr>
        <w:t>11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4"/>
      </w:pP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005B8E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5B8E"/>
          <w:spacing w:val="0"/>
          <w:w w:val="108"/>
          <w:sz w:val="24"/>
          <w:szCs w:val="24"/>
        </w:rPr>
        <w:t>Spect</w:t>
      </w:r>
      <w:r>
        <w:rPr>
          <w:rFonts w:cs="Times New Roman" w:hAnsi="Times New Roman" w:eastAsia="Times New Roman" w:ascii="Times New Roman"/>
          <w:color w:val="005B8E"/>
          <w:spacing w:val="-4"/>
          <w:w w:val="108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5B8E"/>
          <w:spacing w:val="0"/>
          <w:w w:val="108"/>
          <w:sz w:val="24"/>
          <w:szCs w:val="24"/>
        </w:rPr>
        <w:t>ogram</w:t>
      </w:r>
      <w:r>
        <w:rPr>
          <w:rFonts w:cs="Times New Roman" w:hAnsi="Times New Roman" w:eastAsia="Times New Roman" w:ascii="Times New Roman"/>
          <w:color w:val="005B8E"/>
          <w:spacing w:val="0"/>
          <w:w w:val="108"/>
          <w:sz w:val="24"/>
          <w:szCs w:val="24"/>
        </w:rPr>
        <w:t>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005B8E"/>
          <w:spacing w:val="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12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4"/>
      </w:pP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005B8E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5B8E"/>
          <w:spacing w:val="-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igne</w:t>
      </w:r>
      <w:r>
        <w:rPr>
          <w:rFonts w:cs="Times New Roman" w:hAnsi="Times New Roman" w:eastAsia="Times New Roman" w:ascii="Times New Roman"/>
          <w:color w:val="005B8E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005B8E"/>
          <w:spacing w:val="-9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ille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005B8E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14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4"/>
      </w:pP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005B8E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Pseudo</w:t>
      </w:r>
      <w:r>
        <w:rPr>
          <w:rFonts w:cs="Times New Roman" w:hAnsi="Times New Roman" w:eastAsia="Times New Roman" w:ascii="Times New Roman"/>
          <w:color w:val="005B8E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Smooth</w:t>
      </w:r>
      <w:r>
        <w:rPr>
          <w:rFonts w:cs="Times New Roman" w:hAnsi="Times New Roman" w:eastAsia="Times New Roman" w:ascii="Times New Roman"/>
          <w:color w:val="005B8E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5B8E"/>
          <w:spacing w:val="-4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igne</w:t>
      </w:r>
      <w:r>
        <w:rPr>
          <w:rFonts w:cs="Times New Roman" w:hAnsi="Times New Roman" w:eastAsia="Times New Roman" w:ascii="Times New Roman"/>
          <w:color w:val="005B8E"/>
          <w:spacing w:val="-9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color w:val="005B8E"/>
          <w:spacing w:val="-9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ille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005B8E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17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14"/>
      </w:pPr>
      <w:r>
        <w:rPr>
          <w:rFonts w:cs="Times New Roman" w:hAnsi="Times New Roman" w:eastAsia="Times New Roman" w:ascii="Times New Roman"/>
          <w:color w:val="005B8E"/>
          <w:spacing w:val="0"/>
          <w:w w:val="100"/>
          <w:sz w:val="28"/>
          <w:szCs w:val="28"/>
        </w:rPr>
        <w:t>III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color w:val="005B8E"/>
          <w:spacing w:val="6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05B8E"/>
          <w:spacing w:val="-5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8"/>
          <w:szCs w:val="28"/>
        </w:rPr>
        <w:t>ime</w:t>
      </w:r>
      <w:r>
        <w:rPr>
          <w:rFonts w:cs="Times New Roman" w:hAnsi="Times New Roman" w:eastAsia="Times New Roman" w:ascii="Times New Roman"/>
          <w:color w:val="005B8E"/>
          <w:spacing w:val="4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05B8E"/>
          <w:spacing w:val="0"/>
          <w:w w:val="109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color w:val="005B8E"/>
          <w:spacing w:val="-5"/>
          <w:w w:val="109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color w:val="005B8E"/>
          <w:spacing w:val="0"/>
          <w:w w:val="109"/>
          <w:sz w:val="28"/>
          <w:szCs w:val="28"/>
        </w:rPr>
        <w:t>equency</w:t>
      </w:r>
      <w:r>
        <w:rPr>
          <w:rFonts w:cs="Times New Roman" w:hAnsi="Times New Roman" w:eastAsia="Times New Roman" w:ascii="Times New Roman"/>
          <w:color w:val="005B8E"/>
          <w:spacing w:val="-4"/>
          <w:w w:val="109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8"/>
          <w:szCs w:val="28"/>
        </w:rPr>
        <w:t>analysis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8"/>
          <w:szCs w:val="28"/>
        </w:rPr>
        <w:t>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005B8E"/>
          <w:spacing w:val="1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2"/>
          <w:sz w:val="28"/>
          <w:szCs w:val="28"/>
        </w:rPr>
        <w:t>18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4"/>
      </w:pP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005B8E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Seam</w:t>
      </w:r>
      <w:r>
        <w:rPr>
          <w:rFonts w:cs="Times New Roman" w:hAnsi="Times New Roman" w:eastAsia="Times New Roman" w:ascii="Times New Roman"/>
          <w:color w:val="005B8E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color w:val="005B8E"/>
          <w:spacing w:val="-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ving</w:t>
      </w:r>
      <w:r>
        <w:rPr>
          <w:rFonts w:cs="Times New Roman" w:hAnsi="Times New Roman" w:eastAsia="Times New Roman" w:ascii="Times New Roman"/>
          <w:color w:val="005B8E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5B8E"/>
          <w:spacing w:val="0"/>
          <w:w w:val="108"/>
          <w:sz w:val="24"/>
          <w:szCs w:val="24"/>
        </w:rPr>
        <w:t>algorithm</w:t>
      </w:r>
      <w:r>
        <w:rPr>
          <w:rFonts w:cs="Times New Roman" w:hAnsi="Times New Roman" w:eastAsia="Times New Roman" w:ascii="Times New Roman"/>
          <w:color w:val="005B8E"/>
          <w:spacing w:val="0"/>
          <w:w w:val="108"/>
          <w:sz w:val="24"/>
          <w:szCs w:val="24"/>
        </w:rPr>
        <w:t>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005B8E"/>
          <w:spacing w:val="4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19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4"/>
      </w:pP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color w:val="005B8E"/>
          <w:spacing w:val="5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5B8E"/>
          <w:spacing w:val="-6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pplication</w:t>
      </w:r>
      <w:r>
        <w:rPr>
          <w:rFonts w:cs="Times New Roman" w:hAnsi="Times New Roman" w:eastAsia="Times New Roman" w:ascii="Times New Roman"/>
          <w:color w:val="005B8E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color w:val="005B8E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color w:val="005B8E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color w:val="005B8E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oject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4"/>
          <w:szCs w:val="24"/>
        </w:rPr>
        <w:t>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005B8E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20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14"/>
        <w:sectPr>
          <w:pgNumType w:start="2"/>
          <w:pgMar w:footer="519" w:header="0" w:top="1560" w:bottom="280" w:left="1020" w:right="1020"/>
          <w:footerReference w:type="default" r:id="rId5"/>
          <w:pgSz w:w="11920" w:h="16840"/>
        </w:sectPr>
      </w:pPr>
      <w:r>
        <w:rPr>
          <w:rFonts w:cs="Times New Roman" w:hAnsi="Times New Roman" w:eastAsia="Times New Roman" w:ascii="Times New Roman"/>
          <w:color w:val="005B8E"/>
          <w:spacing w:val="0"/>
          <w:w w:val="100"/>
          <w:sz w:val="28"/>
          <w:szCs w:val="28"/>
        </w:rPr>
        <w:t>IV</w:t>
      </w:r>
      <w:r>
        <w:rPr>
          <w:rFonts w:cs="Times New Roman" w:hAnsi="Times New Roman" w:eastAsia="Times New Roman" w:ascii="Times New Roman"/>
          <w:color w:val="005B8E"/>
          <w:spacing w:val="0"/>
          <w:w w:val="100"/>
          <w:sz w:val="28"/>
          <w:szCs w:val="28"/>
        </w:rPr>
        <w:t>   </w:t>
      </w:r>
      <w:r>
        <w:rPr>
          <w:rFonts w:cs="Times New Roman" w:hAnsi="Times New Roman" w:eastAsia="Times New Roman" w:ascii="Times New Roman"/>
          <w:color w:val="005B8E"/>
          <w:spacing w:val="28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05B8E"/>
          <w:spacing w:val="-7"/>
          <w:w w:val="104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color w:val="005B8E"/>
          <w:spacing w:val="0"/>
          <w:w w:val="104"/>
          <w:sz w:val="28"/>
          <w:szCs w:val="28"/>
        </w:rPr>
        <w:t>ppendix</w:t>
      </w:r>
      <w:r>
        <w:rPr>
          <w:rFonts w:cs="Times New Roman" w:hAnsi="Times New Roman" w:eastAsia="Times New Roman" w:ascii="Times New Roman"/>
          <w:color w:val="005B8E"/>
          <w:spacing w:val="0"/>
          <w:w w:val="104"/>
          <w:sz w:val="28"/>
          <w:szCs w:val="28"/>
        </w:rPr>
        <w:t>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005B8E"/>
          <w:spacing w:val="26"/>
          <w:w w:val="104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4"/>
          <w:sz w:val="28"/>
          <w:szCs w:val="28"/>
        </w:rPr>
        <w:t>21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both"/>
        <w:spacing w:lineRule="exact" w:line="520"/>
        <w:ind w:left="114" w:right="7543"/>
      </w:pPr>
      <w:r>
        <w:rPr>
          <w:rFonts w:cs="Times New Roman" w:hAnsi="Times New Roman" w:eastAsia="Times New Roman" w:ascii="Times New Roman"/>
          <w:spacing w:val="0"/>
          <w:w w:val="107"/>
          <w:sz w:val="49"/>
          <w:szCs w:val="49"/>
        </w:rPr>
        <w:t>Chapter</w:t>
      </w:r>
      <w:r>
        <w:rPr>
          <w:rFonts w:cs="Times New Roman" w:hAnsi="Times New Roman" w:eastAsia="Times New Roman" w:ascii="Times New Roman"/>
          <w:spacing w:val="85"/>
          <w:w w:val="107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49"/>
          <w:szCs w:val="49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both"/>
        <w:ind w:left="114" w:right="6987"/>
      </w:pPr>
      <w:r>
        <w:rPr>
          <w:rFonts w:cs="Times New Roman" w:hAnsi="Times New Roman" w:eastAsia="Times New Roman" w:ascii="Times New Roman"/>
          <w:w w:val="120"/>
          <w:sz w:val="49"/>
          <w:szCs w:val="49"/>
        </w:rPr>
        <w:t>Int</w:t>
      </w:r>
      <w:r>
        <w:rPr>
          <w:rFonts w:cs="Times New Roman" w:hAnsi="Times New Roman" w:eastAsia="Times New Roman" w:ascii="Times New Roman"/>
          <w:spacing w:val="-9"/>
          <w:w w:val="120"/>
          <w:sz w:val="49"/>
          <w:szCs w:val="49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49"/>
          <w:szCs w:val="49"/>
        </w:rPr>
        <w:t>oduction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114" w:right="7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purpose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project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analyse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electromagnetic</w:t>
      </w:r>
      <w:r>
        <w:rPr>
          <w:rFonts w:cs="Times New Roman" w:hAnsi="Times New Roman" w:eastAsia="Times New Roman" w:ascii="Times New Roman"/>
          <w:spacing w:val="-1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signature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object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during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time.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electromagnetic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signature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common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subject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people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filed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radar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detection.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study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object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signature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still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full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questions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answered.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study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object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strict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electronic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signature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thanks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frequen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tools.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114" w:right="72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project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],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look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ferent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tools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help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analyse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electronic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signature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object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help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understand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fects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change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shape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object.</w:t>
      </w:r>
      <w:r>
        <w:rPr>
          <w:rFonts w:cs="Times New Roman" w:hAnsi="Times New Roman" w:eastAsia="Times New Roman" w:ascii="Times New Roman"/>
          <w:color w:val="000000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final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del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erable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xpected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implement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entire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loop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treatment.</w:t>
      </w:r>
      <w:r>
        <w:rPr>
          <w:rFonts w:cs="Times New Roman" w:hAnsi="Times New Roman" w:eastAsia="Times New Roman" w:ascii="Times New Roman"/>
          <w:color w:val="000000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loop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help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understand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object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deformed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according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modification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color w:val="000000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electronic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signature.</w:t>
      </w:r>
      <w:r>
        <w:rPr>
          <w:rFonts w:cs="Times New Roman" w:hAnsi="Times New Roman" w:eastAsia="Times New Roman" w:ascii="Times New Roman"/>
          <w:color w:val="000000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code</w:t>
      </w:r>
      <w:r>
        <w:rPr>
          <w:rFonts w:cs="Times New Roman" w:hAnsi="Times New Roman" w:eastAsia="Times New Roman" w:ascii="Times New Roman"/>
          <w:color w:val="000000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had</w:t>
      </w:r>
      <w:r>
        <w:rPr>
          <w:rFonts w:cs="Times New Roman" w:hAnsi="Times New Roman" w:eastAsia="Times New Roman" w:ascii="Times New Roman"/>
          <w:color w:val="000000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done</w:t>
      </w:r>
      <w:r>
        <w:rPr>
          <w:rFonts w:cs="Times New Roman" w:hAnsi="Times New Roman" w:eastAsia="Times New Roman" w:ascii="Times New Roman"/>
          <w:color w:val="000000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python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imply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function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had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implemented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ourself.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lot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documentation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color w:val="000000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supervisor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whole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project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code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465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https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-1"/>
          <w:sz w:val="24"/>
          <w:szCs w:val="24"/>
        </w:rPr>
        <w:t>//</w:t>
      </w:r>
      <w:r>
        <w:rPr>
          <w:rFonts w:cs="Times New Roman" w:hAnsi="Times New Roman" w:eastAsia="Times New Roman" w:ascii="Times New Roman"/>
          <w:spacing w:val="10"/>
          <w:w w:val="110"/>
          <w:position w:val="-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10"/>
          <w:position w:val="-1"/>
          <w:sz w:val="24"/>
          <w:szCs w:val="24"/>
        </w:rPr>
        <w:t>ithub.com/chu</w:t>
      </w:r>
      <w:r>
        <w:rPr>
          <w:rFonts w:cs="Times New Roman" w:hAnsi="Times New Roman" w:eastAsia="Times New Roman" w:ascii="Times New Roman"/>
          <w:spacing w:val="13"/>
          <w:w w:val="110"/>
          <w:position w:val="-1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1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7"/>
          <w:w w:val="11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10"/>
          <w:position w:val="-1"/>
          <w:sz w:val="24"/>
          <w:szCs w:val="24"/>
        </w:rPr>
        <w:t>ph</w:t>
      </w:r>
      <w:r>
        <w:rPr>
          <w:rFonts w:cs="Times New Roman" w:hAnsi="Times New Roman" w:eastAsia="Times New Roman" w:ascii="Times New Roman"/>
          <w:spacing w:val="-5"/>
          <w:w w:val="110"/>
          <w:position w:val="-1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95"/>
          <w:position w:val="-1"/>
          <w:sz w:val="24"/>
          <w:szCs w:val="24"/>
        </w:rPr>
        <w:t>−</w:t>
      </w:r>
      <w:r>
        <w:rPr>
          <w:rFonts w:cs="Batang" w:hAnsi="Batang" w:eastAsia="Batang" w:ascii="Batang"/>
          <w:spacing w:val="-23"/>
          <w:w w:val="95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7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93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7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95"/>
          <w:position w:val="-1"/>
          <w:sz w:val="24"/>
          <w:szCs w:val="24"/>
        </w:rPr>
        <w:t>−</w:t>
      </w:r>
      <w:r>
        <w:rPr>
          <w:rFonts w:cs="Batang" w:hAnsi="Batang" w:eastAsia="Batang" w:ascii="Batang"/>
          <w:spacing w:val="-23"/>
          <w:w w:val="95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11"/>
          <w:position w:val="-1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7"/>
          <w:w w:val="131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position w:val="-1"/>
          <w:sz w:val="24"/>
          <w:szCs w:val="24"/>
        </w:rPr>
        <w:t>eta</w:t>
      </w:r>
      <w:r>
        <w:rPr>
          <w:rFonts w:cs="Times New Roman" w:hAnsi="Times New Roman" w:eastAsia="Times New Roman" w:ascii="Times New Roman"/>
          <w:spacing w:val="9"/>
          <w:w w:val="107"/>
          <w:position w:val="-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4"/>
          <w:position w:val="-1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12"/>
          <w:w w:val="124"/>
          <w:position w:val="-1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App</w:t>
      </w:r>
      <w:r>
        <w:rPr>
          <w:rFonts w:cs="Times New Roman" w:hAnsi="Times New Roman" w:eastAsia="Times New Roman" w:ascii="Times New Roman"/>
          <w:spacing w:val="6"/>
          <w:w w:val="100"/>
          <w:position w:val="-1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9"/>
          <w:position w:val="-1"/>
          <w:sz w:val="24"/>
          <w:szCs w:val="24"/>
        </w:rPr>
        <w:t>ication</w:t>
      </w:r>
      <w:r>
        <w:rPr>
          <w:rFonts w:cs="Times New Roman" w:hAnsi="Times New Roman" w:eastAsia="Times New Roman" w:ascii="Times New Roman"/>
          <w:spacing w:val="14"/>
          <w:w w:val="109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9"/>
          <w:w w:val="95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position w:val="-1"/>
          <w:sz w:val="24"/>
          <w:szCs w:val="24"/>
        </w:rPr>
        <w:t>ste</w:t>
      </w:r>
      <w:r>
        <w:rPr>
          <w:rFonts w:cs="Times New Roman" w:hAnsi="Times New Roman" w:eastAsia="Times New Roman" w:ascii="Times New Roman"/>
          <w:spacing w:val="1"/>
          <w:w w:val="112"/>
          <w:position w:val="-1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97"/>
          <w:position w:val="-1"/>
          <w:sz w:val="24"/>
          <w:szCs w:val="24"/>
        </w:rPr>
        <w:t>54</w:t>
      </w:r>
      <w:r>
        <w:rPr>
          <w:rFonts w:cs="Times New Roman" w:hAnsi="Times New Roman" w:eastAsia="Times New Roman" w:ascii="Times New Roman"/>
          <w:spacing w:val="0"/>
          <w:w w:val="98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9"/>
          <w:w w:val="98"/>
          <w:position w:val="-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23"/>
          <w:position w:val="-1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38"/>
      </w:pPr>
      <w:r>
        <w:pict>
          <v:shape type="#_x0000_t75" style="width:439.5pt;height:235.5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8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1.1: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General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situation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subject.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114" w:right="72" w:firstLine="351"/>
        <w:sectPr>
          <w:pgMar w:header="0" w:footer="519" w:top="1560" w:bottom="280" w:left="1020" w:right="102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try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xplain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equations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understood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order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lytic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xpression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electromagnetic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field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coming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object.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second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xpose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51" w:lineRule="auto" w:line="251"/>
        <w:ind w:left="114" w:right="72"/>
        <w:sectPr>
          <w:pgMar w:header="0" w:footer="519" w:top="1080" w:bottom="280" w:left="1020" w:right="102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ferent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tools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frequen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project.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During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part,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simple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signals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order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obtain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tools.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tools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order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xtract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time/frequen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representation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order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correlation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deformation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object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ariation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electromagnetic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field.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center"/>
        <w:spacing w:lineRule="exact" w:line="520"/>
        <w:ind w:left="3592" w:right="3592"/>
      </w:pPr>
      <w:r>
        <w:rPr>
          <w:rFonts w:cs="Times New Roman" w:hAnsi="Times New Roman" w:eastAsia="Times New Roman" w:ascii="Times New Roman"/>
          <w:spacing w:val="-5"/>
          <w:w w:val="100"/>
          <w:sz w:val="49"/>
          <w:szCs w:val="49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art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49"/>
          <w:szCs w:val="49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center"/>
        <w:ind w:left="1675" w:right="1675"/>
        <w:sectPr>
          <w:pgMar w:header="0" w:footer="519" w:top="1560" w:bottom="280" w:left="1680" w:right="16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10"/>
          <w:sz w:val="49"/>
          <w:szCs w:val="49"/>
        </w:rPr>
        <w:t>Generation</w:t>
      </w:r>
      <w:r>
        <w:rPr>
          <w:rFonts w:cs="Times New Roman" w:hAnsi="Times New Roman" w:eastAsia="Times New Roman" w:ascii="Times New Roman"/>
          <w:spacing w:val="-11"/>
          <w:w w:val="11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the</w:t>
      </w:r>
      <w:r>
        <w:rPr>
          <w:rFonts w:cs="Times New Roman" w:hAnsi="Times New Roman" w:eastAsia="Times New Roman" w:ascii="Times New Roman"/>
          <w:spacing w:val="61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49"/>
          <w:szCs w:val="49"/>
        </w:rPr>
        <w:t>signal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both"/>
        <w:spacing w:lineRule="exact" w:line="520"/>
        <w:ind w:left="114" w:right="7543"/>
      </w:pPr>
      <w:r>
        <w:rPr>
          <w:rFonts w:cs="Times New Roman" w:hAnsi="Times New Roman" w:eastAsia="Times New Roman" w:ascii="Times New Roman"/>
          <w:spacing w:val="0"/>
          <w:w w:val="107"/>
          <w:sz w:val="49"/>
          <w:szCs w:val="49"/>
        </w:rPr>
        <w:t>Chapter</w:t>
      </w:r>
      <w:r>
        <w:rPr>
          <w:rFonts w:cs="Times New Roman" w:hAnsi="Times New Roman" w:eastAsia="Times New Roman" w:ascii="Times New Roman"/>
          <w:spacing w:val="85"/>
          <w:w w:val="107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49"/>
          <w:szCs w:val="49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both"/>
        <w:ind w:left="114" w:right="4026"/>
      </w:pPr>
      <w:r>
        <w:rPr>
          <w:rFonts w:cs="Times New Roman" w:hAnsi="Times New Roman" w:eastAsia="Times New Roman" w:ascii="Times New Roman"/>
          <w:spacing w:val="0"/>
          <w:w w:val="107"/>
          <w:sz w:val="49"/>
          <w:szCs w:val="49"/>
        </w:rPr>
        <w:t>Explication</w:t>
      </w:r>
      <w:r>
        <w:rPr>
          <w:rFonts w:cs="Times New Roman" w:hAnsi="Times New Roman" w:eastAsia="Times New Roman" w:ascii="Times New Roman"/>
          <w:spacing w:val="-8"/>
          <w:w w:val="107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the</w:t>
      </w:r>
      <w:r>
        <w:rPr>
          <w:rFonts w:cs="Times New Roman" w:hAnsi="Times New Roman" w:eastAsia="Times New Roman" w:ascii="Times New Roman"/>
          <w:spacing w:val="61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49"/>
          <w:szCs w:val="49"/>
        </w:rPr>
        <w:t>p</w:t>
      </w:r>
      <w:r>
        <w:rPr>
          <w:rFonts w:cs="Times New Roman" w:hAnsi="Times New Roman" w:eastAsia="Times New Roman" w:ascii="Times New Roman"/>
          <w:spacing w:val="-9"/>
          <w:w w:val="121"/>
          <w:sz w:val="49"/>
          <w:szCs w:val="49"/>
        </w:rPr>
        <w:t>r</w:t>
      </w:r>
      <w:r>
        <w:rPr>
          <w:rFonts w:cs="Times New Roman" w:hAnsi="Times New Roman" w:eastAsia="Times New Roman" w:ascii="Times New Roman"/>
          <w:spacing w:val="0"/>
          <w:w w:val="105"/>
          <w:sz w:val="49"/>
          <w:szCs w:val="49"/>
        </w:rPr>
        <w:t>oblem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114" w:right="7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During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oject,</w:t>
      </w:r>
      <w:r>
        <w:rPr>
          <w:rFonts w:cs="Times New Roman" w:hAnsi="Times New Roman" w:eastAsia="Times New Roman" w:ascii="Times New Roman"/>
          <w:spacing w:val="5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study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cylinder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object.</w:t>
      </w:r>
      <w:r>
        <w:rPr>
          <w:rFonts w:cs="Times New Roman" w:hAnsi="Times New Roman" w:eastAsia="Times New Roman" w:ascii="Times New Roman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document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both"/>
        <w:ind w:left="114" w:right="5167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2.1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34"/>
          <w:szCs w:val="34"/>
        </w:rPr>
        <w:t>Explication</w:t>
      </w:r>
      <w:r>
        <w:rPr>
          <w:rFonts w:cs="Times New Roman" w:hAnsi="Times New Roman" w:eastAsia="Times New Roman" w:ascii="Times New Roman"/>
          <w:spacing w:val="-5"/>
          <w:w w:val="107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of</w:t>
      </w:r>
      <w:r>
        <w:rPr>
          <w:rFonts w:cs="Times New Roman" w:hAnsi="Times New Roman" w:eastAsia="Times New Roman" w:ascii="Times New Roman"/>
          <w:spacing w:val="4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the</w:t>
      </w:r>
      <w:r>
        <w:rPr>
          <w:rFonts w:cs="Times New Roman" w:hAnsi="Times New Roman" w:eastAsia="Times New Roman" w:ascii="Times New Roman"/>
          <w:spacing w:val="42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34"/>
          <w:szCs w:val="34"/>
        </w:rPr>
        <w:t>context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114" w:right="7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Let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consider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ylinder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object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xcited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plane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problem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independent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z-dimension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consider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dimension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problem.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switch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Cartesian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landmark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polar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landmark.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53"/>
      </w:pPr>
      <w:r>
        <w:pict>
          <v:shape type="#_x0000_t75" style="width:438pt;height:252pt">
            <v:imagedata o:title="" r:id="rId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78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2.1: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General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situation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problem.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1"/>
        <w:ind w:left="114" w:right="72" w:firstLine="351"/>
        <w:sectPr>
          <w:pgMar w:header="0" w:footer="519" w:top="1560" w:bottom="280" w:left="1020" w:right="102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Here,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α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incident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angle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andθ</w:t>
      </w:r>
      <w:r>
        <w:rPr>
          <w:rFonts w:cs="Times New Roman" w:hAnsi="Times New Roman" w:eastAsia="Times New Roman" w:ascii="Times New Roman"/>
          <w:spacing w:val="16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polar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position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point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thermore,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center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ylinder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same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place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origin.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spacing w:before="37"/>
        <w:ind w:left="114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2.2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</w:t>
      </w:r>
      <w:r>
        <w:rPr>
          <w:rFonts w:cs="Times New Roman" w:hAnsi="Times New Roman" w:eastAsia="Times New Roman" w:ascii="Times New Roman"/>
          <w:spacing w:val="8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4"/>
          <w:szCs w:val="34"/>
        </w:rPr>
        <w:t>Equations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equation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written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tLeast" w:line="440"/>
        <w:ind w:left="465" w:right="61" w:firstLine="234"/>
      </w:pPr>
      <w:r>
        <w:rPr>
          <w:rFonts w:cs="Times New Roman" w:hAnsi="Times New Roman" w:eastAsia="Times New Roman" w:ascii="Times New Roman"/>
          <w:w w:val="113"/>
          <w:sz w:val="24"/>
          <w:szCs w:val="24"/>
        </w:rPr>
        <w:t>(</w:t>
      </w:r>
      <w:r>
        <w:rPr>
          <w:rFonts w:cs="Batang" w:hAnsi="Batang" w:eastAsia="Batang" w:ascii="Batang"/>
          <w:w w:val="82"/>
          <w:sz w:val="24"/>
          <w:szCs w:val="24"/>
        </w:rPr>
        <w:t>∇</w:t>
      </w:r>
      <w:r>
        <w:rPr>
          <w:rFonts w:cs="Batang" w:hAnsi="Batang" w:eastAsia="Batang" w:ascii="Batang"/>
          <w:spacing w:val="-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27"/>
          <w:w w:val="13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1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5"/>
          <w:position w:val="10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-30"/>
          <w:w w:val="100"/>
          <w:position w:val="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.p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3"/>
          <w:w w:val="13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(2.1)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ylinder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landmark,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become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519" w:top="1000" w:bottom="280" w:left="1020" w:right="1020"/>
          <w:pgSz w:w="11920" w:h="168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2" w:lineRule="exact" w:line="240"/>
        <w:ind w:left="723"/>
      </w:pP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40"/>
          <w:w w:val="100"/>
          <w:position w:val="-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∂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3"/>
          <w:w w:val="100"/>
          <w:position w:val="-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31"/>
          <w:position w:val="-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3"/>
          <w:w w:val="104"/>
          <w:position w:val="-3"/>
          <w:sz w:val="24"/>
          <w:szCs w:val="24"/>
        </w:rPr>
        <w:t>∂</w:t>
      </w:r>
      <w:r>
        <w:rPr>
          <w:rFonts w:cs="Times New Roman" w:hAnsi="Times New Roman" w:eastAsia="Times New Roman" w:ascii="Times New Roman"/>
          <w:spacing w:val="0"/>
          <w:w w:val="97"/>
          <w:position w:val="-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120"/>
        <w:ind w:left="1160" w:right="-56"/>
      </w:pPr>
      <w:r>
        <w:pict>
          <v:group style="position:absolute;margin-left:86.914pt;margin-top:3.99687pt;width:21.152pt;height:0.478pt;mso-position-horizontal-relative:page;mso-position-vertical-relative:paragraph;z-index:-731" coordorigin="1738,80" coordsize="423,10">
            <v:shape style="position:absolute;left:1743;top:85;width:117;height:0" coordorigin="1743,85" coordsize="117,0" path="m1743,85l1860,85e" filled="f" stroked="t" strokeweight="0.478pt" strokecolor="#000000">
              <v:path arrowok="t"/>
            </v:shape>
            <v:shape style="position:absolute;left:1908;top:85;width:249;height:0" coordorigin="1908,85" coordsize="249,0" path="m1908,85l2157,85e" filled="f" stroked="t" strokeweight="0.478pt" strokecolor="#000000">
              <v:path arrowok="t"/>
            </v:shape>
            <w10:wrap type="none"/>
          </v:group>
        </w:pict>
      </w:r>
      <w:r>
        <w:pict>
          <v:group style="position:absolute;margin-left:114.771pt;margin-top:4.23587pt;width:18.305pt;height:0pt;mso-position-horizontal-relative:page;mso-position-vertical-relative:paragraph;z-index:-730" coordorigin="2295,85" coordsize="366,0">
            <v:shape style="position:absolute;left:2295;top:85;width:366;height:0" coordorigin="2295,85" coordsize="366,0" path="m2295,85l2662,85e" filled="f" stroked="t" strokeweight="0.478pt" strokecolor="#000000">
              <v:path arrowok="t"/>
            </v:shape>
            <w10:wrap type="none"/>
          </v:group>
        </w:pict>
      </w:r>
      <w:r>
        <w:pict>
          <v:group style="position:absolute;margin-left:154.199pt;margin-top:3.99687pt;width:30.639pt;height:0.478pt;mso-position-horizontal-relative:page;mso-position-vertical-relative:paragraph;z-index:-729" coordorigin="3084,80" coordsize="613,10">
            <v:shape style="position:absolute;left:3089;top:85;width:207;height:0" coordorigin="3089,85" coordsize="207,0" path="m3089,85l3295,85e" filled="f" stroked="t" strokeweight="0.478pt" strokecolor="#000000">
              <v:path arrowok="t"/>
            </v:shape>
            <v:shape style="position:absolute;left:3343;top:85;width:349;height:0" coordorigin="3343,85" coordsize="349,0" path="m3343,85l3692,85e" filled="f" stroked="t" strokeweight="0.47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4"/>
          <w:w w:val="100"/>
          <w:position w:val="-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3"/>
          <w:w w:val="100"/>
          <w:position w:val="-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-5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7" w:lineRule="exact" w:line="240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29"/>
          <w:w w:val="100"/>
          <w:position w:val="-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4"/>
          <w:position w:val="-3"/>
          <w:sz w:val="24"/>
          <w:szCs w:val="24"/>
        </w:rPr>
        <w:t>∂</w:t>
      </w:r>
      <w:r>
        <w:rPr>
          <w:rFonts w:cs="Times New Roman" w:hAnsi="Times New Roman" w:eastAsia="Times New Roman" w:ascii="Times New Roman"/>
          <w:spacing w:val="10"/>
          <w:w w:val="105"/>
          <w:position w:val="5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97"/>
          <w:position w:val="-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spacing w:lineRule="exact" w:line="120"/>
      </w:pPr>
      <w:r>
        <w:pict>
          <v:group style="position:absolute;margin-left:201.408pt;margin-top:4.23587pt;width:17.533pt;height:0pt;mso-position-horizontal-relative:page;mso-position-vertical-relative:paragraph;z-index:-728" coordorigin="4028,85" coordsize="351,0">
            <v:shape style="position:absolute;left:4028;top:85;width:351;height:0" coordorigin="4028,85" coordsize="351,0" path="m4028,85l4379,85e" filled="f" stroked="t" strokeweight="0.47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34"/>
          <w:position w:val="-5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7"/>
        <w:ind w:right="-60"/>
      </w:pPr>
      <w:r>
        <w:br w:type="column"/>
      </w:r>
      <w:r>
        <w:rPr>
          <w:rFonts w:cs="Times New Roman" w:hAnsi="Times New Roman" w:eastAsia="Times New Roman" w:ascii="Times New Roman"/>
          <w:spacing w:val="13"/>
          <w:w w:val="104"/>
          <w:sz w:val="24"/>
          <w:szCs w:val="24"/>
        </w:rPr>
        <w:t>∂</w:t>
      </w:r>
      <w:r>
        <w:rPr>
          <w:rFonts w:cs="Times New Roman" w:hAnsi="Times New Roman" w:eastAsia="Times New Roman" w:ascii="Times New Roman"/>
          <w:spacing w:val="10"/>
          <w:w w:val="105"/>
          <w:position w:val="9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br w:type="column"/>
      </w: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20"/>
        <w:sectPr>
          <w:type w:val="continuous"/>
          <w:pgSz w:w="11920" w:h="16840"/>
          <w:pgMar w:top="1560" w:bottom="280" w:left="1020" w:right="1020"/>
          <w:cols w:num="4" w:equalWidth="off">
            <w:col w:w="1992" w:space="122"/>
            <w:col w:w="818" w:space="78"/>
            <w:col w:w="349" w:space="78"/>
            <w:col w:w="6443"/>
          </w:cols>
        </w:sectPr>
      </w:pPr>
      <w:r>
        <w:rPr>
          <w:rFonts w:cs="Times New Roman" w:hAnsi="Times New Roman" w:eastAsia="Times New Roman" w:ascii="Times New Roman"/>
          <w:spacing w:val="0"/>
          <w:w w:val="134"/>
          <w:position w:val="-7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27"/>
          <w:w w:val="134"/>
          <w:position w:val="-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-7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0"/>
          <w:w w:val="100"/>
          <w:position w:val="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9"/>
          <w:w w:val="100"/>
          <w:position w:val="-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-7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3"/>
          <w:w w:val="134"/>
          <w:position w:val="-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4"/>
          <w:szCs w:val="24"/>
        </w:rPr>
        <w:t>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45"/>
          <w:w w:val="100"/>
          <w:position w:val="-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4"/>
          <w:szCs w:val="24"/>
        </w:rPr>
        <w:t>(2.2)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ind w:left="726" w:right="-56"/>
      </w:pP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22"/>
          <w:sz w:val="24"/>
          <w:szCs w:val="24"/>
        </w:rPr>
        <w:t>∂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4"/>
          <w:sz w:val="24"/>
          <w:szCs w:val="24"/>
        </w:rPr>
        <w:t>∂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240"/>
        <w:ind w:right="-57"/>
      </w:pPr>
      <w:r>
        <w:br w:type="column"/>
      </w:r>
      <w:r>
        <w:rPr>
          <w:rFonts w:cs="Times New Roman" w:hAnsi="Times New Roman" w:eastAsia="Times New Roman" w:ascii="Times New Roman"/>
          <w:spacing w:val="8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position w:val="7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13"/>
          <w:w w:val="117"/>
          <w:position w:val="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3"/>
          <w:w w:val="104"/>
          <w:position w:val="0"/>
          <w:sz w:val="24"/>
          <w:szCs w:val="24"/>
        </w:rPr>
        <w:t>∂</w:t>
      </w:r>
      <w:r>
        <w:rPr>
          <w:rFonts w:cs="Times New Roman" w:hAnsi="Times New Roman" w:eastAsia="Times New Roman" w:ascii="Times New Roman"/>
          <w:spacing w:val="7"/>
          <w:w w:val="94"/>
          <w:position w:val="0"/>
          <w:sz w:val="24"/>
          <w:szCs w:val="24"/>
        </w:rPr>
        <w:t>θ</w:t>
      </w:r>
      <w:r>
        <w:rPr>
          <w:rFonts w:cs="Times New Roman" w:hAnsi="Times New Roman" w:eastAsia="Times New Roman" w:ascii="Times New Roman"/>
          <w:spacing w:val="0"/>
          <w:w w:val="105"/>
          <w:position w:val="7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240"/>
        <w:sectPr>
          <w:type w:val="continuous"/>
          <w:pgSz w:w="11920" w:h="16840"/>
          <w:pgMar w:top="1560" w:bottom="280" w:left="1020" w:right="1020"/>
          <w:cols w:num="3" w:equalWidth="off">
            <w:col w:w="1577" w:space="492"/>
            <w:col w:w="593" w:space="347"/>
            <w:col w:w="6871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13"/>
          <w:w w:val="104"/>
          <w:sz w:val="24"/>
          <w:szCs w:val="24"/>
        </w:rPr>
        <w:t>∂</w:t>
      </w:r>
      <w:r>
        <w:rPr>
          <w:rFonts w:cs="Times New Roman" w:hAnsi="Times New Roman" w:eastAsia="Times New Roman" w:ascii="Times New Roman"/>
          <w:spacing w:val="11"/>
          <w:w w:val="102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5"/>
          <w:position w:val="7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5"/>
        <w:ind w:left="46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problem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independent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z-dimension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obtain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20" w:h="16840"/>
          <w:pgMar w:top="1560" w:bottom="280" w:left="1020" w:right="102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2" w:lineRule="exact" w:line="240"/>
        <w:ind w:left="723"/>
      </w:pP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40"/>
          <w:w w:val="100"/>
          <w:position w:val="-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∂</w:t>
      </w:r>
      <w:r>
        <w:rPr>
          <w:rFonts w:cs="Times New Roman" w:hAnsi="Times New Roman" w:eastAsia="Times New Roman" w:ascii="Times New Roman"/>
          <w:spacing w:val="0"/>
          <w:w w:val="100"/>
          <w:position w:val="-3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3"/>
          <w:w w:val="100"/>
          <w:position w:val="-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31"/>
          <w:position w:val="-3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3"/>
          <w:w w:val="104"/>
          <w:position w:val="-3"/>
          <w:sz w:val="24"/>
          <w:szCs w:val="24"/>
        </w:rPr>
        <w:t>∂</w:t>
      </w:r>
      <w:r>
        <w:rPr>
          <w:rFonts w:cs="Times New Roman" w:hAnsi="Times New Roman" w:eastAsia="Times New Roman" w:ascii="Times New Roman"/>
          <w:spacing w:val="0"/>
          <w:w w:val="97"/>
          <w:position w:val="-3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120"/>
        <w:ind w:left="1160" w:right="-56"/>
      </w:pPr>
      <w:r>
        <w:pict>
          <v:group style="position:absolute;margin-left:86.914pt;margin-top:3.99737pt;width:21.152pt;height:0.478pt;mso-position-horizontal-relative:page;mso-position-vertical-relative:paragraph;z-index:-727" coordorigin="1738,80" coordsize="423,10">
            <v:shape style="position:absolute;left:1743;top:85;width:117;height:0" coordorigin="1743,85" coordsize="117,0" path="m1743,85l1860,85e" filled="f" stroked="t" strokeweight="0.478pt" strokecolor="#000000">
              <v:path arrowok="t"/>
            </v:shape>
            <v:shape style="position:absolute;left:1908;top:85;width:249;height:0" coordorigin="1908,85" coordsize="249,0" path="m1908,85l2157,85e" filled="f" stroked="t" strokeweight="0.478pt" strokecolor="#000000">
              <v:path arrowok="t"/>
            </v:shape>
            <w10:wrap type="none"/>
          </v:group>
        </w:pict>
      </w:r>
      <w:r>
        <w:pict>
          <v:group style="position:absolute;margin-left:114.771pt;margin-top:4.23637pt;width:18.305pt;height:0pt;mso-position-horizontal-relative:page;mso-position-vertical-relative:paragraph;z-index:-726" coordorigin="2295,85" coordsize="366,0">
            <v:shape style="position:absolute;left:2295;top:85;width:366;height:0" coordorigin="2295,85" coordsize="366,0" path="m2295,85l2662,85e" filled="f" stroked="t" strokeweight="0.478pt" strokecolor="#000000">
              <v:path arrowok="t"/>
            </v:shape>
            <w10:wrap type="none"/>
          </v:group>
        </w:pict>
      </w:r>
      <w:r>
        <w:pict>
          <v:group style="position:absolute;margin-left:154.199pt;margin-top:3.99737pt;width:30.639pt;height:0.478pt;mso-position-horizontal-relative:page;mso-position-vertical-relative:paragraph;z-index:-725" coordorigin="3084,80" coordsize="613,10">
            <v:shape style="position:absolute;left:3089;top:85;width:207;height:0" coordorigin="3089,85" coordsize="207,0" path="m3089,85l3295,85e" filled="f" stroked="t" strokeweight="0.478pt" strokecolor="#000000">
              <v:path arrowok="t"/>
            </v:shape>
            <v:shape style="position:absolute;left:3343;top:85;width:349;height:0" coordorigin="3343,85" coordsize="349,0" path="m3343,85l3692,85e" filled="f" stroked="t" strokeweight="0.47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4"/>
          <w:w w:val="100"/>
          <w:position w:val="-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5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3"/>
          <w:w w:val="100"/>
          <w:position w:val="-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-5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7"/>
        <w:ind w:right="-60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4"/>
          <w:sz w:val="24"/>
          <w:szCs w:val="24"/>
        </w:rPr>
        <w:t>∂</w:t>
      </w:r>
      <w:r>
        <w:rPr>
          <w:rFonts w:cs="Times New Roman" w:hAnsi="Times New Roman" w:eastAsia="Times New Roman" w:ascii="Times New Roman"/>
          <w:spacing w:val="10"/>
          <w:w w:val="105"/>
          <w:position w:val="9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97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br w:type="column"/>
      </w: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20"/>
        <w:sectPr>
          <w:type w:val="continuous"/>
          <w:pgSz w:w="11920" w:h="16840"/>
          <w:pgMar w:top="1560" w:bottom="280" w:left="1020" w:right="1020"/>
          <w:cols w:num="3" w:equalWidth="off">
            <w:col w:w="1992" w:space="122"/>
            <w:col w:w="559" w:space="77"/>
            <w:col w:w="7130"/>
          </w:cols>
        </w:sectPr>
      </w:pPr>
      <w:r>
        <w:rPr>
          <w:rFonts w:cs="Times New Roman" w:hAnsi="Times New Roman" w:eastAsia="Times New Roman" w:ascii="Times New Roman"/>
          <w:spacing w:val="0"/>
          <w:w w:val="134"/>
          <w:position w:val="-7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27"/>
          <w:w w:val="134"/>
          <w:position w:val="-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position w:val="-7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0"/>
          <w:w w:val="100"/>
          <w:position w:val="3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9"/>
          <w:w w:val="100"/>
          <w:position w:val="-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-7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3"/>
          <w:w w:val="134"/>
          <w:position w:val="-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4"/>
          <w:szCs w:val="24"/>
        </w:rPr>
        <w:t>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1"/>
          <w:w w:val="100"/>
          <w:position w:val="-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7"/>
          <w:sz w:val="24"/>
          <w:szCs w:val="24"/>
        </w:rPr>
        <w:t>(2.3)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40"/>
        <w:ind w:left="726" w:right="-56"/>
      </w:pP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22"/>
          <w:sz w:val="24"/>
          <w:szCs w:val="24"/>
        </w:rPr>
        <w:t>∂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4"/>
          <w:sz w:val="24"/>
          <w:szCs w:val="24"/>
        </w:rPr>
        <w:t>∂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240"/>
        <w:sectPr>
          <w:type w:val="continuous"/>
          <w:pgSz w:w="11920" w:h="16840"/>
          <w:pgMar w:top="1560" w:bottom="280" w:left="1020" w:right="1020"/>
          <w:cols w:num="2" w:equalWidth="off">
            <w:col w:w="1577" w:space="492"/>
            <w:col w:w="7811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8"/>
          <w:w w:val="11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position w:val="7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13"/>
          <w:w w:val="117"/>
          <w:position w:val="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13"/>
          <w:w w:val="104"/>
          <w:position w:val="0"/>
          <w:sz w:val="24"/>
          <w:szCs w:val="24"/>
        </w:rPr>
        <w:t>∂</w:t>
      </w:r>
      <w:r>
        <w:rPr>
          <w:rFonts w:cs="Times New Roman" w:hAnsi="Times New Roman" w:eastAsia="Times New Roman" w:ascii="Times New Roman"/>
          <w:spacing w:val="7"/>
          <w:w w:val="94"/>
          <w:position w:val="0"/>
          <w:sz w:val="24"/>
          <w:szCs w:val="24"/>
        </w:rPr>
        <w:t>θ</w:t>
      </w:r>
      <w:r>
        <w:rPr>
          <w:rFonts w:cs="Times New Roman" w:hAnsi="Times New Roman" w:eastAsia="Times New Roman" w:ascii="Times New Roman"/>
          <w:spacing w:val="0"/>
          <w:w w:val="105"/>
          <w:position w:val="7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65" w:lineRule="auto" w:line="251"/>
        <w:ind w:left="114" w:right="72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problem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separation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(also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ourier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method)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write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equation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occurs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ferent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solution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write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tLeast" w:line="440"/>
        <w:ind w:left="465" w:right="72" w:firstLine="234"/>
      </w:pP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7"/>
          <w:w w:val="11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4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θ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30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1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8"/>
          <w:w w:val="11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Θ(</w:t>
      </w:r>
      <w:r>
        <w:rPr>
          <w:rFonts w:cs="Times New Roman" w:hAnsi="Times New Roman" w:eastAsia="Times New Roman" w:ascii="Times New Roman"/>
          <w:spacing w:val="8"/>
          <w:w w:val="112"/>
          <w:sz w:val="24"/>
          <w:szCs w:val="24"/>
        </w:rPr>
        <w:t>θ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33"/>
          <w:w w:val="11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(2.4)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Thanks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separation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ariable,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amily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solution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countable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3"/>
        <w:ind w:left="11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write: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465" w:right="72" w:firstLine="234"/>
      </w:pPr>
      <w:r>
        <w:rPr>
          <w:rFonts w:cs="Times New Roman" w:hAnsi="Times New Roman" w:eastAsia="Times New Roman" w:ascii="Times New Roman"/>
          <w:w w:val="97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w w:val="128"/>
          <w:position w:val="-4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3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7"/>
          <w:w w:val="118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0"/>
          <w:w w:val="11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θ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3"/>
          <w:w w:val="13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3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7"/>
          <w:w w:val="131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Θ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3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θ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(2.5)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function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Θ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π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periodic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write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26"/>
        <w:ind w:left="465" w:right="70" w:firstLine="234"/>
      </w:pPr>
      <w:r>
        <w:rPr>
          <w:rFonts w:cs="Times New Roman" w:hAnsi="Times New Roman" w:eastAsia="Times New Roman" w:ascii="Times New Roman"/>
          <w:w w:val="105"/>
          <w:sz w:val="24"/>
          <w:szCs w:val="24"/>
        </w:rPr>
        <w:t>Θ</w:t>
      </w:r>
      <w:r>
        <w:rPr>
          <w:rFonts w:cs="Times New Roman" w:hAnsi="Times New Roman" w:eastAsia="Times New Roman" w:ascii="Times New Roman"/>
          <w:w w:val="128"/>
          <w:position w:val="-4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3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θ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4"/>
          <w:w w:val="13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3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.e</w:t>
      </w:r>
      <w:r>
        <w:rPr>
          <w:rFonts w:cs="Times New Roman" w:hAnsi="Times New Roman" w:eastAsia="Times New Roman" w:ascii="Times New Roman"/>
          <w:spacing w:val="0"/>
          <w:w w:val="100"/>
          <w:position w:val="10"/>
          <w:sz w:val="16"/>
          <w:szCs w:val="16"/>
        </w:rPr>
        <w:t>inθ</w:t>
      </w:r>
      <w:r>
        <w:rPr>
          <w:rFonts w:cs="Times New Roman" w:hAnsi="Times New Roman" w:eastAsia="Times New Roman" w:ascii="Times New Roman"/>
          <w:spacing w:val="0"/>
          <w:w w:val="100"/>
          <w:position w:val="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1"/>
          <w:w w:val="100"/>
          <w:position w:val="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27"/>
          <w:w w:val="134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2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3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.e</w:t>
      </w:r>
      <w:r>
        <w:rPr>
          <w:rFonts w:cs="Meiryo" w:hAnsi="Meiryo" w:eastAsia="Meiryo" w:ascii="Meiryo"/>
          <w:spacing w:val="0"/>
          <w:w w:val="100"/>
          <w:position w:val="10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00"/>
          <w:position w:val="10"/>
          <w:sz w:val="16"/>
          <w:szCs w:val="16"/>
        </w:rPr>
        <w:t>inθ</w:t>
      </w:r>
      <w:r>
        <w:rPr>
          <w:rFonts w:cs="Times New Roman" w:hAnsi="Times New Roman" w:eastAsia="Times New Roman" w:ascii="Times New Roman"/>
          <w:spacing w:val="0"/>
          <w:w w:val="100"/>
          <w:position w:val="10"/>
          <w:sz w:val="16"/>
          <w:szCs w:val="16"/>
        </w:rPr>
        <w:t>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24"/>
          <w:w w:val="100"/>
          <w:position w:val="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(2.6)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Thanks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Bessel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Han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functions,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xpress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solution: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60"/>
        <w:ind w:left="465" w:right="72" w:firstLine="234"/>
      </w:pPr>
      <w:r>
        <w:rPr>
          <w:rFonts w:cs="Times New Roman" w:hAnsi="Times New Roman" w:eastAsia="Times New Roman" w:ascii="Times New Roman"/>
          <w:spacing w:val="0"/>
          <w:w w:val="125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position w:val="-4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6"/>
          <w:w w:val="125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position w:val="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4"/>
          <w:w w:val="12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position w:val="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3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position w:val="0"/>
          <w:sz w:val="24"/>
          <w:szCs w:val="24"/>
        </w:rPr>
        <w:t>.J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3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9"/>
          <w:w w:val="117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8"/>
          <w:w w:val="117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34"/>
          <w:w w:val="11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position w:val="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6"/>
          <w:w w:val="11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3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85"/>
          <w:position w:val="0"/>
          <w:sz w:val="24"/>
          <w:szCs w:val="24"/>
        </w:rPr>
        <w:t>.Y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3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9"/>
          <w:w w:val="112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7"/>
          <w:w w:val="112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7"/>
          <w:w w:val="112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(2.7)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Or: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180"/>
        <w:ind w:left="699"/>
      </w:pPr>
      <w:r>
        <w:rPr>
          <w:rFonts w:cs="Times New Roman" w:hAnsi="Times New Roman" w:eastAsia="Times New Roman" w:ascii="Times New Roman"/>
          <w:spacing w:val="0"/>
          <w:w w:val="125"/>
          <w:position w:val="-1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position w:val="-13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6"/>
          <w:w w:val="125"/>
          <w:position w:val="-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position w:val="-1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4"/>
          <w:w w:val="125"/>
          <w:position w:val="-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position w:val="-1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28"/>
          <w:position w:val="-13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30"/>
          <w:w w:val="100"/>
          <w:position w:val="-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24"/>
          <w:szCs w:val="24"/>
        </w:rPr>
        <w:t>.H</w:t>
      </w:r>
      <w:r>
        <w:rPr>
          <w:rFonts w:cs="Times New Roman" w:hAnsi="Times New Roman" w:eastAsia="Times New Roman" w:ascii="Times New Roman"/>
          <w:spacing w:val="-18"/>
          <w:w w:val="100"/>
          <w:position w:val="-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(1)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position w:val="-1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9"/>
          <w:w w:val="117"/>
          <w:position w:val="-1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7"/>
          <w:w w:val="117"/>
          <w:position w:val="-1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7"/>
          <w:position w:val="-1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34"/>
          <w:w w:val="117"/>
          <w:position w:val="-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position w:val="-10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6"/>
          <w:w w:val="117"/>
          <w:position w:val="-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-1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28"/>
          <w:position w:val="-13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30"/>
          <w:w w:val="100"/>
          <w:position w:val="-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24"/>
          <w:szCs w:val="24"/>
        </w:rPr>
        <w:t>.H</w:t>
      </w:r>
      <w:r>
        <w:rPr>
          <w:rFonts w:cs="Times New Roman" w:hAnsi="Times New Roman" w:eastAsia="Times New Roman" w:ascii="Times New Roman"/>
          <w:spacing w:val="-18"/>
          <w:w w:val="100"/>
          <w:position w:val="-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(2)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-1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9"/>
          <w:w w:val="112"/>
          <w:position w:val="-1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7"/>
          <w:w w:val="112"/>
          <w:position w:val="-1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position w:val="-1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12"/>
          <w:position w:val="-10"/>
          <w:sz w:val="24"/>
          <w:szCs w:val="24"/>
        </w:rPr>
        <w:t>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23"/>
          <w:w w:val="112"/>
          <w:position w:val="-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24"/>
          <w:szCs w:val="24"/>
        </w:rPr>
        <w:t>(2.8)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40"/>
        <w:ind w:left="1778"/>
      </w:pPr>
      <w:r>
        <w:rPr>
          <w:rFonts w:cs="Times New Roman" w:hAnsi="Times New Roman" w:eastAsia="Times New Roman" w:ascii="Times New Roman"/>
          <w:spacing w:val="0"/>
          <w:w w:val="128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0"/>
          <w:w w:val="128"/>
          <w:sz w:val="16"/>
          <w:szCs w:val="16"/>
        </w:rPr>
        <w:t>                         </w:t>
      </w:r>
      <w:r>
        <w:rPr>
          <w:rFonts w:cs="Times New Roman" w:hAnsi="Times New Roman" w:eastAsia="Times New Roman" w:ascii="Times New Roman"/>
          <w:spacing w:val="17"/>
          <w:w w:val="12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solution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xpress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699"/>
      </w:pPr>
      <w:r>
        <w:rPr>
          <w:rFonts w:cs="Times New Roman" w:hAnsi="Times New Roman" w:eastAsia="Times New Roman" w:ascii="Times New Roman"/>
          <w:w w:val="138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w w:val="128"/>
          <w:position w:val="-4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3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9"/>
          <w:w w:val="112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7"/>
          <w:w w:val="112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position w:val="10"/>
          <w:sz w:val="16"/>
          <w:szCs w:val="16"/>
        </w:rPr>
        <w:t>inθ</w:t>
      </w:r>
      <w:r>
        <w:rPr>
          <w:rFonts w:cs="Times New Roman" w:hAnsi="Times New Roman" w:eastAsia="Times New Roman" w:ascii="Times New Roman"/>
          <w:spacing w:val="0"/>
          <w:w w:val="112"/>
          <w:position w:val="10"/>
          <w:sz w:val="16"/>
          <w:szCs w:val="16"/>
        </w:rPr>
        <w:t>          </w:t>
      </w:r>
      <w:r>
        <w:rPr>
          <w:rFonts w:cs="Times New Roman" w:hAnsi="Times New Roman" w:eastAsia="Times New Roman" w:ascii="Times New Roman"/>
          <w:spacing w:val="2"/>
          <w:w w:val="112"/>
          <w:position w:val="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78"/>
          <w:position w:val="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3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9"/>
          <w:w w:val="11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8"/>
          <w:w w:val="11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10"/>
          <w:position w:val="0"/>
          <w:sz w:val="24"/>
          <w:szCs w:val="24"/>
        </w:rPr>
        <w:t>e</w:t>
      </w:r>
      <w:r>
        <w:rPr>
          <w:rFonts w:cs="Meiryo" w:hAnsi="Meiryo" w:eastAsia="Meiryo" w:ascii="Meiryo"/>
          <w:spacing w:val="0"/>
          <w:w w:val="110"/>
          <w:position w:val="10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10"/>
          <w:position w:val="10"/>
          <w:sz w:val="16"/>
          <w:szCs w:val="16"/>
        </w:rPr>
        <w:t>inθ</w:t>
      </w:r>
      <w:r>
        <w:rPr>
          <w:rFonts w:cs="Times New Roman" w:hAnsi="Times New Roman" w:eastAsia="Times New Roman" w:ascii="Times New Roman"/>
          <w:spacing w:val="0"/>
          <w:w w:val="110"/>
          <w:position w:val="10"/>
          <w:sz w:val="16"/>
          <w:szCs w:val="16"/>
        </w:rPr>
        <w:t>          </w:t>
      </w:r>
      <w:r>
        <w:rPr>
          <w:rFonts w:cs="Times New Roman" w:hAnsi="Times New Roman" w:eastAsia="Times New Roman" w:ascii="Times New Roman"/>
          <w:spacing w:val="14"/>
          <w:w w:val="110"/>
          <w:position w:val="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6"/>
          <w:w w:val="100"/>
          <w:position w:val="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66"/>
          <w:position w:val="0"/>
          <w:sz w:val="24"/>
          <w:szCs w:val="24"/>
        </w:rPr>
        <w:t>∈</w:t>
      </w:r>
      <w:r>
        <w:rPr>
          <w:rFonts w:cs="Batang" w:hAnsi="Batang" w:eastAsia="Batang" w:ascii="Batang"/>
          <w:spacing w:val="14"/>
          <w:w w:val="6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(2.9)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20" w:h="16840"/>
          <w:pgMar w:top="1560" w:bottom="280" w:left="1020" w:right="102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4"/>
        <w:ind w:left="893" w:right="-62"/>
      </w:pPr>
      <w:r>
        <w:pict>
          <v:shape type="#_x0000_t202" style="position:absolute;margin-left:85.958pt;margin-top:2.98955pt;width:21.4384pt;height:13.9024pt;mso-position-horizontal-relative:page;mso-position-vertical-relative:paragraph;z-index:-724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6"/>
                      <w:szCs w:val="16"/>
                    </w:rPr>
                    <w:jc w:val="left"/>
                    <w:spacing w:lineRule="exact" w:line="260"/>
                    <w:ind w:right="-62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4"/>
                      <w:szCs w:val="24"/>
                    </w:rPr>
                    <w:t>H</w:t>
                  </w:r>
                  <w:r>
                    <w:rPr>
                      <w:rFonts w:cs="Times New Roman" w:hAnsi="Times New Roman" w:eastAsia="Times New Roman" w:ascii="Times New Roman"/>
                      <w:spacing w:val="-22"/>
                      <w:w w:val="100"/>
                      <w:sz w:val="24"/>
                      <w:szCs w:val="2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15"/>
                      <w:position w:val="10"/>
                      <w:sz w:val="16"/>
                      <w:szCs w:val="16"/>
                    </w:rPr>
                    <w:t>(1)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202" style="position:absolute;margin-left:180.834pt;margin-top:10.8805pt;width:5.13274pt;height:7.9701pt;mso-position-horizontal-relative:page;mso-position-vertical-relative:paragraph;z-index:-723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6"/>
                      <w:szCs w:val="16"/>
                    </w:rPr>
                    <w:jc w:val="left"/>
                    <w:spacing w:lineRule="exact" w:line="140"/>
                    <w:ind w:right="-44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28"/>
                      <w:sz w:val="16"/>
                      <w:szCs w:val="16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28"/>
          <w:position w:val="-6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0"/>
          <w:w w:val="128"/>
          <w:position w:val="-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40"/>
          <w:w w:val="128"/>
          <w:position w:val="-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8"/>
          <w:w w:val="101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6"/>
          <w:w w:val="131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right="-44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inθ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right="-62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0"/>
          <w:sz w:val="16"/>
          <w:szCs w:val="16"/>
        </w:rPr>
        <w:t>(2)</w:t>
      </w:r>
      <w:r>
        <w:rPr>
          <w:rFonts w:cs="Times New Roman" w:hAnsi="Times New Roman" w:eastAsia="Times New Roman" w:ascii="Times New Roman"/>
          <w:spacing w:val="-2"/>
          <w:w w:val="100"/>
          <w:position w:val="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8"/>
          <w:w w:val="101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6"/>
          <w:w w:val="131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240"/>
        <w:ind w:right="-51"/>
      </w:pPr>
      <w:r>
        <w:br w:type="column"/>
      </w:r>
      <w:r>
        <w:rPr>
          <w:rFonts w:cs="Meiryo" w:hAnsi="Meiryo" w:eastAsia="Meiryo" w:ascii="Meiryo"/>
          <w:w w:val="102"/>
          <w:position w:val="2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w w:val="118"/>
          <w:position w:val="2"/>
          <w:sz w:val="16"/>
          <w:szCs w:val="16"/>
        </w:rPr>
        <w:t>inθ</w:t>
      </w:r>
      <w:r>
        <w:rPr>
          <w:rFonts w:cs="Times New Roman" w:hAnsi="Times New Roman" w:eastAsia="Times New Roman" w:ascii="Times New Roman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0"/>
        <w:sectPr>
          <w:type w:val="continuous"/>
          <w:pgSz w:w="11920" w:h="16840"/>
          <w:pgMar w:top="1560" w:bottom="280" w:left="1020" w:right="1020"/>
          <w:cols w:num="5" w:equalWidth="off">
            <w:col w:w="1671" w:space="0"/>
            <w:col w:w="240" w:space="493"/>
            <w:col w:w="972" w:space="0"/>
            <w:col w:w="371" w:space="493"/>
            <w:col w:w="564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66"/>
          <w:sz w:val="24"/>
          <w:szCs w:val="24"/>
        </w:rPr>
        <w:t>∈</w:t>
      </w:r>
      <w:r>
        <w:rPr>
          <w:rFonts w:cs="Batang" w:hAnsi="Batang" w:eastAsia="Batang" w:ascii="Batang"/>
          <w:spacing w:val="14"/>
          <w:w w:val="6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(2.10)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5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3"/>
      </w:pPr>
      <w:r>
        <w:rPr>
          <w:rFonts w:cs="Batang" w:hAnsi="Batang" w:eastAsia="Batang" w:ascii="Batang"/>
          <w:spacing w:val="0"/>
          <w:w w:val="132"/>
          <w:sz w:val="24"/>
          <w:szCs w:val="24"/>
        </w:rPr>
        <w:t>•</w:t>
      </w:r>
      <w:r>
        <w:rPr>
          <w:rFonts w:cs="Batang" w:hAnsi="Batang" w:eastAsia="Batang" w:ascii="Batang"/>
          <w:spacing w:val="11"/>
          <w:w w:val="13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incident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inc</w:t>
      </w:r>
      <w:r>
        <w:rPr>
          <w:rFonts w:cs="Times New Roman" w:hAnsi="Times New Roman" w:eastAsia="Times New Roman" w:ascii="Times New Roman"/>
          <w:spacing w:val="3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3"/>
        <w:sectPr>
          <w:type w:val="continuous"/>
          <w:pgSz w:w="11920" w:h="16840"/>
          <w:pgMar w:top="1560" w:bottom="280" w:left="1020" w:right="1020"/>
        </w:sectPr>
      </w:pPr>
      <w:r>
        <w:rPr>
          <w:rFonts w:cs="Batang" w:hAnsi="Batang" w:eastAsia="Batang" w:ascii="Batang"/>
          <w:spacing w:val="0"/>
          <w:w w:val="132"/>
          <w:sz w:val="24"/>
          <w:szCs w:val="24"/>
        </w:rPr>
        <w:t>•</w:t>
      </w:r>
      <w:r>
        <w:rPr>
          <w:rFonts w:cs="Batang" w:hAnsi="Batang" w:eastAsia="Batang" w:ascii="Batang"/>
          <w:spacing w:val="11"/>
          <w:w w:val="13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fused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4"/>
          <w:position w:val="-4"/>
          <w:sz w:val="16"/>
          <w:szCs w:val="16"/>
        </w:rPr>
        <w:t>dif</w:t>
      </w:r>
      <w:r>
        <w:rPr>
          <w:rFonts w:cs="Times New Roman" w:hAnsi="Times New Roman" w:eastAsia="Times New Roman" w:ascii="Times New Roman"/>
          <w:spacing w:val="45"/>
          <w:w w:val="114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resulted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reaction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incident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object.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left"/>
        <w:spacing w:lineRule="exact" w:line="520"/>
        <w:ind w:left="114"/>
      </w:pPr>
      <w:r>
        <w:rPr>
          <w:rFonts w:cs="Times New Roman" w:hAnsi="Times New Roman" w:eastAsia="Times New Roman" w:ascii="Times New Roman"/>
          <w:spacing w:val="0"/>
          <w:w w:val="107"/>
          <w:sz w:val="49"/>
          <w:szCs w:val="49"/>
        </w:rPr>
        <w:t>Chapter</w:t>
      </w:r>
      <w:r>
        <w:rPr>
          <w:rFonts w:cs="Times New Roman" w:hAnsi="Times New Roman" w:eastAsia="Times New Roman" w:ascii="Times New Roman"/>
          <w:spacing w:val="85"/>
          <w:w w:val="107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49"/>
          <w:szCs w:val="49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left"/>
        <w:spacing w:lineRule="auto" w:line="254"/>
        <w:ind w:left="114" w:right="1413"/>
      </w:pPr>
      <w:r>
        <w:rPr>
          <w:rFonts w:cs="Times New Roman" w:hAnsi="Times New Roman" w:eastAsia="Times New Roman" w:ascii="Times New Roman"/>
          <w:spacing w:val="0"/>
          <w:w w:val="106"/>
          <w:sz w:val="49"/>
          <w:szCs w:val="49"/>
        </w:rPr>
        <w:t>Exp</w:t>
      </w:r>
      <w:r>
        <w:rPr>
          <w:rFonts w:cs="Times New Roman" w:hAnsi="Times New Roman" w:eastAsia="Times New Roman" w:ascii="Times New Roman"/>
          <w:spacing w:val="-10"/>
          <w:w w:val="106"/>
          <w:sz w:val="49"/>
          <w:szCs w:val="49"/>
        </w:rPr>
        <w:t>r</w:t>
      </w:r>
      <w:r>
        <w:rPr>
          <w:rFonts w:cs="Times New Roman" w:hAnsi="Times New Roman" w:eastAsia="Times New Roman" w:ascii="Times New Roman"/>
          <w:spacing w:val="0"/>
          <w:w w:val="106"/>
          <w:sz w:val="49"/>
          <w:szCs w:val="49"/>
        </w:rPr>
        <w:t>ession</w:t>
      </w:r>
      <w:r>
        <w:rPr>
          <w:rFonts w:cs="Times New Roman" w:hAnsi="Times New Roman" w:eastAsia="Times New Roman" w:ascii="Times New Roman"/>
          <w:spacing w:val="15"/>
          <w:w w:val="106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the</w:t>
      </w:r>
      <w:r>
        <w:rPr>
          <w:rFonts w:cs="Times New Roman" w:hAnsi="Times New Roman" w:eastAsia="Times New Roman" w:ascii="Times New Roman"/>
          <w:spacing w:val="61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w</w:t>
      </w:r>
      <w:r>
        <w:rPr>
          <w:rFonts w:cs="Times New Roman" w:hAnsi="Times New Roman" w:eastAsia="Times New Roman" w:ascii="Times New Roman"/>
          <w:spacing w:val="-12"/>
          <w:w w:val="100"/>
          <w:sz w:val="49"/>
          <w:szCs w:val="49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49"/>
          <w:szCs w:val="4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e</w:t>
      </w:r>
      <w:r>
        <w:rPr>
          <w:rFonts w:cs="Times New Roman" w:hAnsi="Times New Roman" w:eastAsia="Times New Roman" w:ascii="Times New Roman"/>
          <w:spacing w:val="40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-10"/>
          <w:w w:val="108"/>
          <w:sz w:val="49"/>
          <w:szCs w:val="49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49"/>
          <w:szCs w:val="49"/>
        </w:rPr>
        <w:t>esulting</w:t>
      </w:r>
      <w:r>
        <w:rPr>
          <w:rFonts w:cs="Times New Roman" w:hAnsi="Times New Roman" w:eastAsia="Times New Roman" w:ascii="Times New Roman"/>
          <w:spacing w:val="3"/>
          <w:w w:val="108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49"/>
          <w:szCs w:val="49"/>
        </w:rPr>
        <w:t>this</w:t>
      </w:r>
      <w:r>
        <w:rPr>
          <w:rFonts w:cs="Times New Roman" w:hAnsi="Times New Roman" w:eastAsia="Times New Roman" w:ascii="Times New Roman"/>
          <w:spacing w:val="0"/>
          <w:w w:val="109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49"/>
          <w:szCs w:val="49"/>
        </w:rPr>
        <w:t>situation.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Both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incident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fused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defined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(0,0)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mustn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114"/>
      </w:pPr>
      <w:r>
        <w:rPr>
          <w:rFonts w:cs="Times New Roman" w:hAnsi="Times New Roman" w:eastAsia="Times New Roman" w:ascii="Times New Roman"/>
          <w:spacing w:val="0"/>
          <w:w w:val="131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31"/>
          <w:position w:val="-1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-1"/>
          <w:sz w:val="24"/>
          <w:szCs w:val="24"/>
        </w:rPr>
        <w:t>→</w:t>
      </w:r>
      <w:r>
        <w:rPr>
          <w:rFonts w:cs="Batang" w:hAnsi="Batang" w:eastAsia="Batang" w:ascii="Batang"/>
          <w:spacing w:val="-16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-1"/>
          <w:sz w:val="24"/>
          <w:szCs w:val="24"/>
        </w:rPr>
        <w:t>+</w:t>
      </w:r>
      <w:r>
        <w:rPr>
          <w:rFonts w:cs="Batang" w:hAnsi="Batang" w:eastAsia="Batang" w:ascii="Batang"/>
          <w:spacing w:val="0"/>
          <w:w w:val="109"/>
          <w:position w:val="-1"/>
          <w:sz w:val="24"/>
          <w:szCs w:val="24"/>
        </w:rPr>
        <w:t>∞</w:t>
      </w:r>
      <w:r>
        <w:rPr>
          <w:rFonts w:cs="Times New Roman" w:hAnsi="Times New Roman" w:eastAsia="Times New Roman" w:ascii="Times New Roman"/>
          <w:spacing w:val="0"/>
          <w:w w:val="99"/>
          <w:position w:val="-1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3"/>
        <w:ind w:left="46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consequences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incident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written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  <w:sectPr>
          <w:pgMar w:header="0" w:footer="519" w:top="1560" w:bottom="280" w:left="1020" w:right="1020"/>
          <w:pgSz w:w="11920" w:h="16840"/>
        </w:sectPr>
      </w:pPr>
      <w:r>
        <w:rPr>
          <w:sz w:val="22"/>
          <w:szCs w:val="22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699" w:right="-58"/>
      </w:pPr>
      <w:r>
        <w:rPr>
          <w:rFonts w:cs="Times New Roman" w:hAnsi="Times New Roman" w:eastAsia="Times New Roman" w:ascii="Times New Roman"/>
          <w:spacing w:val="0"/>
          <w:w w:val="100"/>
          <w:position w:val="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inc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Meiryo" w:hAnsi="Meiryo" w:eastAsia="Meiryo" w:ascii="Meiryo"/>
          <w:sz w:val="16"/>
          <w:szCs w:val="16"/>
        </w:rPr>
        <w:jc w:val="center"/>
        <w:spacing w:lineRule="exact" w:line="160"/>
        <w:ind w:left="142" w:right="142"/>
      </w:pPr>
      <w:r>
        <w:br w:type="column"/>
      </w:r>
      <w:r>
        <w:rPr>
          <w:rFonts w:cs="Meiryo" w:hAnsi="Meiryo" w:eastAsia="Meiryo" w:ascii="Meiryo"/>
          <w:spacing w:val="0"/>
          <w:w w:val="105"/>
          <w:position w:val="1"/>
          <w:sz w:val="16"/>
          <w:szCs w:val="16"/>
        </w:rPr>
        <w:t>∞</w:t>
      </w:r>
      <w:r>
        <w:rPr>
          <w:rFonts w:cs="Meiryo" w:hAnsi="Meiryo" w:eastAsia="Meiryo" w:ascii="Meiryo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60"/>
        <w:ind w:left="57" w:right="57"/>
      </w:pPr>
      <w:r>
        <w:rPr>
          <w:rFonts w:cs="Times New Roman" w:hAnsi="Times New Roman" w:eastAsia="Times New Roman" w:ascii="Times New Roman"/>
          <w:spacing w:val="0"/>
          <w:w w:val="199"/>
          <w:position w:val="4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Meiryo" w:hAnsi="Meiryo" w:eastAsia="Meiryo" w:ascii="Meiryo"/>
          <w:sz w:val="16"/>
          <w:szCs w:val="16"/>
        </w:rPr>
        <w:jc w:val="center"/>
        <w:ind w:left="-36" w:right="-36"/>
      </w:pPr>
      <w:r>
        <w:rPr>
          <w:rFonts w:cs="Times New Roman" w:hAnsi="Times New Roman" w:eastAsia="Times New Roman" w:ascii="Times New Roman"/>
          <w:w w:val="128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w w:val="146"/>
          <w:sz w:val="16"/>
          <w:szCs w:val="16"/>
        </w:rPr>
        <w:t>=</w:t>
      </w:r>
      <w:r>
        <w:rPr>
          <w:rFonts w:cs="Meiryo" w:hAnsi="Meiryo" w:eastAsia="Meiryo" w:ascii="Meiryo"/>
          <w:w w:val="104"/>
          <w:sz w:val="16"/>
          <w:szCs w:val="16"/>
        </w:rPr>
        <w:t>−∞</w:t>
      </w:r>
      <w:r>
        <w:rPr>
          <w:rFonts w:cs="Meiryo" w:hAnsi="Meiryo" w:eastAsia="Meiryo" w:ascii="Meiryo"/>
          <w:w w:val="10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ectPr>
          <w:type w:val="continuous"/>
          <w:pgSz w:w="11920" w:h="16840"/>
          <w:pgMar w:top="1560" w:bottom="280" w:left="1020" w:right="1020"/>
          <w:cols w:num="3" w:equalWidth="off">
            <w:col w:w="1309" w:space="66"/>
            <w:col w:w="536" w:space="40"/>
            <w:col w:w="7929"/>
          </w:cols>
        </w:sectPr>
      </w:pPr>
      <w:r>
        <w:rPr>
          <w:rFonts w:cs="Times New Roman" w:hAnsi="Times New Roman" w:eastAsia="Times New Roman" w:ascii="Times New Roman"/>
          <w:w w:val="11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w w:val="128"/>
          <w:position w:val="-4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3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position w:val="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3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9"/>
          <w:w w:val="112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8"/>
          <w:w w:val="112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position w:val="10"/>
          <w:sz w:val="16"/>
          <w:szCs w:val="16"/>
        </w:rPr>
        <w:t>inθ</w:t>
      </w:r>
      <w:r>
        <w:rPr>
          <w:rFonts w:cs="Times New Roman" w:hAnsi="Times New Roman" w:eastAsia="Times New Roman" w:ascii="Times New Roman"/>
          <w:spacing w:val="0"/>
          <w:w w:val="112"/>
          <w:position w:val="10"/>
          <w:sz w:val="16"/>
          <w:szCs w:val="16"/>
        </w:rPr>
        <w:t>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2"/>
          <w:w w:val="112"/>
          <w:position w:val="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(3.1)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choose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functions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order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xpress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fused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e,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  <w:sectPr>
          <w:type w:val="continuous"/>
          <w:pgSz w:w="11920" w:h="16840"/>
          <w:pgMar w:top="1560" w:bottom="280" w:left="1020" w:right="1020"/>
        </w:sectPr>
      </w:pPr>
      <w:r>
        <w:rPr>
          <w:sz w:val="22"/>
          <w:szCs w:val="22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699" w:right="-58"/>
      </w:pPr>
      <w:r>
        <w:rPr>
          <w:rFonts w:cs="Times New Roman" w:hAnsi="Times New Roman" w:eastAsia="Times New Roman" w:ascii="Times New Roman"/>
          <w:spacing w:val="0"/>
          <w:w w:val="114"/>
          <w:position w:val="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16"/>
          <w:szCs w:val="16"/>
        </w:rPr>
        <w:t>dif</w:t>
      </w:r>
      <w:r>
        <w:rPr>
          <w:rFonts w:cs="Times New Roman" w:hAnsi="Times New Roman" w:eastAsia="Times New Roman" w:ascii="Times New Roman"/>
          <w:spacing w:val="0"/>
          <w:w w:val="114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5"/>
          <w:w w:val="114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Meiryo" w:hAnsi="Meiryo" w:eastAsia="Meiryo" w:ascii="Meiryo"/>
          <w:sz w:val="16"/>
          <w:szCs w:val="16"/>
        </w:rPr>
        <w:jc w:val="center"/>
        <w:spacing w:lineRule="exact" w:line="160"/>
        <w:ind w:left="142" w:right="142"/>
      </w:pPr>
      <w:r>
        <w:br w:type="column"/>
      </w:r>
      <w:r>
        <w:rPr>
          <w:rFonts w:cs="Meiryo" w:hAnsi="Meiryo" w:eastAsia="Meiryo" w:ascii="Meiryo"/>
          <w:spacing w:val="0"/>
          <w:w w:val="105"/>
          <w:position w:val="1"/>
          <w:sz w:val="16"/>
          <w:szCs w:val="16"/>
        </w:rPr>
        <w:t>∞</w:t>
      </w:r>
      <w:r>
        <w:rPr>
          <w:rFonts w:cs="Meiryo" w:hAnsi="Meiryo" w:eastAsia="Meiryo" w:ascii="Meiryo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60"/>
        <w:ind w:left="57" w:right="57"/>
      </w:pPr>
      <w:r>
        <w:rPr>
          <w:rFonts w:cs="Times New Roman" w:hAnsi="Times New Roman" w:eastAsia="Times New Roman" w:ascii="Times New Roman"/>
          <w:spacing w:val="0"/>
          <w:w w:val="199"/>
          <w:position w:val="4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Meiryo" w:hAnsi="Meiryo" w:eastAsia="Meiryo" w:ascii="Meiryo"/>
          <w:sz w:val="16"/>
          <w:szCs w:val="16"/>
        </w:rPr>
        <w:jc w:val="center"/>
        <w:ind w:left="-36" w:right="-36"/>
      </w:pPr>
      <w:r>
        <w:rPr>
          <w:rFonts w:cs="Times New Roman" w:hAnsi="Times New Roman" w:eastAsia="Times New Roman" w:ascii="Times New Roman"/>
          <w:w w:val="128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w w:val="146"/>
          <w:sz w:val="16"/>
          <w:szCs w:val="16"/>
        </w:rPr>
        <w:t>=</w:t>
      </w:r>
      <w:r>
        <w:rPr>
          <w:rFonts w:cs="Meiryo" w:hAnsi="Meiryo" w:eastAsia="Meiryo" w:ascii="Meiryo"/>
          <w:w w:val="104"/>
          <w:sz w:val="16"/>
          <w:szCs w:val="16"/>
        </w:rPr>
        <w:t>−∞</w:t>
      </w:r>
      <w:r>
        <w:rPr>
          <w:rFonts w:cs="Meiryo" w:hAnsi="Meiryo" w:eastAsia="Meiryo" w:ascii="Meiryo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06" w:right="-62"/>
      </w:pPr>
      <w:r>
        <w:pict>
          <v:shape type="#_x0000_t202" style="position:absolute;margin-left:149.037pt;margin-top:0.28955pt;width:32.0514pt;height:14.6991pt;mso-position-horizontal-relative:page;mso-position-vertical-relative:paragraph;z-index:-722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6"/>
                      <w:szCs w:val="16"/>
                    </w:rPr>
                    <w:jc w:val="left"/>
                    <w:spacing w:lineRule="exact" w:line="280"/>
                    <w:ind w:right="-64"/>
                  </w:pPr>
                  <w:r>
                    <w:rPr>
                      <w:rFonts w:cs="Times New Roman" w:hAnsi="Times New Roman" w:eastAsia="Times New Roman" w:ascii="Times New Roman"/>
                      <w:w w:val="82"/>
                      <w:position w:val="1"/>
                      <w:sz w:val="24"/>
                      <w:szCs w:val="24"/>
                    </w:rPr>
                    <w:t>b</w:t>
                  </w:r>
                  <w:r>
                    <w:rPr>
                      <w:rFonts w:cs="Times New Roman" w:hAnsi="Times New Roman" w:eastAsia="Times New Roman" w:ascii="Times New Roman"/>
                      <w:w w:val="128"/>
                      <w:position w:val="-3"/>
                      <w:sz w:val="16"/>
                      <w:szCs w:val="16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-30"/>
                      <w:w w:val="100"/>
                      <w:position w:val="-3"/>
                      <w:sz w:val="16"/>
                      <w:szCs w:val="16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position w:val="1"/>
                      <w:sz w:val="24"/>
                      <w:szCs w:val="24"/>
                    </w:rPr>
                    <w:t>H</w:t>
                  </w:r>
                  <w:r>
                    <w:rPr>
                      <w:rFonts w:cs="Times New Roman" w:hAnsi="Times New Roman" w:eastAsia="Times New Roman" w:ascii="Times New Roman"/>
                      <w:spacing w:val="-22"/>
                      <w:w w:val="100"/>
                      <w:position w:val="1"/>
                      <w:sz w:val="24"/>
                      <w:szCs w:val="2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15"/>
                      <w:position w:val="11"/>
                      <w:sz w:val="16"/>
                      <w:szCs w:val="16"/>
                    </w:rPr>
                    <w:t>(1)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28"/>
          <w:position w:val="-6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0"/>
          <w:w w:val="128"/>
          <w:position w:val="-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40"/>
          <w:w w:val="128"/>
          <w:position w:val="-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8"/>
          <w:w w:val="101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6"/>
          <w:w w:val="131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right="-44"/>
      </w:pPr>
      <w:r>
        <w:rPr>
          <w:rFonts w:cs="Times New Roman" w:hAnsi="Times New Roman" w:eastAsia="Times New Roman" w:ascii="Times New Roman"/>
          <w:spacing w:val="0"/>
          <w:w w:val="118"/>
          <w:sz w:val="16"/>
          <w:szCs w:val="16"/>
        </w:rPr>
        <w:t>inθ</w:t>
      </w:r>
      <w:r>
        <w:rPr>
          <w:rFonts w:cs="Times New Roman" w:hAnsi="Times New Roman" w:eastAsia="Times New Roman" w:ascii="Times New Roman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ectPr>
          <w:type w:val="continuous"/>
          <w:pgSz w:w="11920" w:h="16840"/>
          <w:pgMar w:top="1560" w:bottom="280" w:left="1020" w:right="1020"/>
          <w:cols w:num="5" w:equalWidth="off">
            <w:col w:w="1319" w:space="66"/>
            <w:col w:w="536" w:space="40"/>
            <w:col w:w="1184" w:space="0"/>
            <w:col w:w="240" w:space="5910"/>
            <w:col w:w="585"/>
          </w:cols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(3.2)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limit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condition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applies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SOMMERFELD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condition.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tLeast" w:line="480"/>
        <w:ind w:left="465" w:right="67" w:firstLine="2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inc</w:t>
      </w:r>
      <w:r>
        <w:rPr>
          <w:rFonts w:cs="Times New Roman" w:hAnsi="Times New Roman" w:eastAsia="Times New Roman" w:ascii="Times New Roman"/>
          <w:spacing w:val="3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7"/>
          <w:w w:val="118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30"/>
          <w:w w:val="118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θ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22"/>
          <w:w w:val="11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6"/>
          <w:position w:val="-4"/>
          <w:sz w:val="16"/>
          <w:szCs w:val="16"/>
        </w:rPr>
        <w:t>dif</w:t>
      </w:r>
      <w:r>
        <w:rPr>
          <w:rFonts w:cs="Times New Roman" w:hAnsi="Times New Roman" w:eastAsia="Times New Roman" w:ascii="Times New Roman"/>
          <w:spacing w:val="-22"/>
          <w:w w:val="116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7"/>
          <w:w w:val="116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4"/>
          <w:w w:val="11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θ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55"/>
          <w:position w:val="0"/>
          <w:sz w:val="24"/>
          <w:szCs w:val="24"/>
        </w:rPr>
        <w:t>∀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6"/>
          <w:w w:val="131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θ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66"/>
          <w:position w:val="0"/>
          <w:sz w:val="24"/>
          <w:szCs w:val="24"/>
        </w:rPr>
        <w:t>∈</w:t>
      </w:r>
      <w:r>
        <w:rPr>
          <w:rFonts w:cs="Batang" w:hAnsi="Batang" w:eastAsia="Batang" w:ascii="Batang"/>
          <w:spacing w:val="14"/>
          <w:w w:val="66"/>
          <w:position w:val="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der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  <w:t>}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  <w:t>                                  </w:t>
      </w:r>
      <w:r>
        <w:rPr>
          <w:rFonts w:cs="Batang" w:hAnsi="Batang" w:eastAsia="Batang" w:ascii="Batang"/>
          <w:spacing w:val="4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(3.3)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Thanks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act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each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terms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independent,</w:t>
      </w:r>
      <w:r>
        <w:rPr>
          <w:rFonts w:cs="Times New Roman" w:hAnsi="Times New Roman" w:eastAsia="Times New Roman" w:ascii="Times New Roman"/>
          <w:spacing w:val="-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0"/>
        <w:ind w:left="1170"/>
      </w:pPr>
      <w:r>
        <w:pict>
          <v:shape type="#_x0000_t202" style="position:absolute;margin-left:85.958pt;margin-top:2.97078pt;width:35.3034pt;height:14.6991pt;mso-position-horizontal-relative:page;mso-position-vertical-relative:paragraph;z-index:-721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6"/>
                      <w:szCs w:val="16"/>
                    </w:rPr>
                    <w:jc w:val="left"/>
                    <w:spacing w:lineRule="exact" w:line="280"/>
                    <w:ind w:right="-64"/>
                  </w:pPr>
                  <w:r>
                    <w:rPr>
                      <w:rFonts w:cs="Times New Roman" w:hAnsi="Times New Roman" w:eastAsia="Times New Roman" w:ascii="Times New Roman"/>
                      <w:w w:val="82"/>
                      <w:position w:val="1"/>
                      <w:sz w:val="24"/>
                      <w:szCs w:val="24"/>
                    </w:rPr>
                    <w:t>b</w:t>
                  </w:r>
                  <w:r>
                    <w:rPr>
                      <w:rFonts w:cs="Times New Roman" w:hAnsi="Times New Roman" w:eastAsia="Times New Roman" w:ascii="Times New Roman"/>
                      <w:w w:val="128"/>
                      <w:position w:val="-3"/>
                      <w:sz w:val="16"/>
                      <w:szCs w:val="16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-30"/>
                      <w:w w:val="100"/>
                      <w:position w:val="-3"/>
                      <w:sz w:val="16"/>
                      <w:szCs w:val="16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position w:val="1"/>
                      <w:sz w:val="24"/>
                      <w:szCs w:val="24"/>
                    </w:rPr>
                    <w:t>.H</w:t>
                  </w:r>
                  <w:r>
                    <w:rPr>
                      <w:rFonts w:cs="Times New Roman" w:hAnsi="Times New Roman" w:eastAsia="Times New Roman" w:ascii="Times New Roman"/>
                      <w:spacing w:val="-18"/>
                      <w:w w:val="100"/>
                      <w:position w:val="1"/>
                      <w:sz w:val="24"/>
                      <w:szCs w:val="2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15"/>
                      <w:position w:val="11"/>
                      <w:sz w:val="16"/>
                      <w:szCs w:val="16"/>
                    </w:rPr>
                    <w:t>(1)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position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20"/>
          <w:position w:val="-6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0"/>
          <w:w w:val="120"/>
          <w:position w:val="-6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spacing w:val="4"/>
          <w:w w:val="120"/>
          <w:position w:val="-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0"/>
          <w:w w:val="120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7"/>
          <w:w w:val="12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33"/>
          <w:w w:val="12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position w:val="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13"/>
          <w:w w:val="12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3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position w:val="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3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9"/>
          <w:w w:val="112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8"/>
          <w:w w:val="112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9"/>
          <w:w w:val="112"/>
          <w:position w:val="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55"/>
          <w:position w:val="0"/>
          <w:sz w:val="24"/>
          <w:szCs w:val="24"/>
        </w:rPr>
        <w:t>∀</w:t>
      </w:r>
      <w:r>
        <w:rPr>
          <w:rFonts w:cs="Times New Roman" w:hAnsi="Times New Roman" w:eastAsia="Times New Roman" w:ascii="Times New Roman"/>
          <w:spacing w:val="0"/>
          <w:w w:val="116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66"/>
          <w:position w:val="0"/>
          <w:sz w:val="24"/>
          <w:szCs w:val="24"/>
        </w:rPr>
        <w:t>∈</w:t>
      </w:r>
      <w:r>
        <w:rPr>
          <w:rFonts w:cs="Batang" w:hAnsi="Batang" w:eastAsia="Batang" w:ascii="Batang"/>
          <w:spacing w:val="14"/>
          <w:w w:val="66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56"/>
          <w:w w:val="100"/>
          <w:position w:val="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55"/>
          <w:position w:val="0"/>
          <w:sz w:val="24"/>
          <w:szCs w:val="24"/>
        </w:rPr>
        <w:t>∀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6"/>
          <w:w w:val="131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2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θ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66"/>
          <w:position w:val="0"/>
          <w:sz w:val="24"/>
          <w:szCs w:val="24"/>
        </w:rPr>
        <w:t>∈</w:t>
      </w:r>
      <w:r>
        <w:rPr>
          <w:rFonts w:cs="Batang" w:hAnsi="Batang" w:eastAsia="Batang" w:ascii="Batang"/>
          <w:spacing w:val="14"/>
          <w:w w:val="66"/>
          <w:position w:val="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  <w:t>{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der</w:t>
      </w:r>
      <w:r>
        <w:rPr>
          <w:rFonts w:cs="Times New Roman" w:hAnsi="Times New Roman" w:eastAsia="Times New Roman" w:ascii="Times New Roman"/>
          <w:spacing w:val="4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</w:t>
      </w:r>
      <w:r>
        <w:rPr>
          <w:rFonts w:cs="Times New Roman" w:hAnsi="Times New Roman" w:eastAsia="Times New Roman" w:ascii="Times New Roman"/>
          <w:spacing w:val="14"/>
          <w:w w:val="100"/>
          <w:position w:val="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ect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  <w:t>}</w:t>
      </w:r>
      <w:r>
        <w:rPr>
          <w:rFonts w:cs="Batang" w:hAnsi="Batang" w:eastAsia="Batang" w:ascii="Batang"/>
          <w:spacing w:val="0"/>
          <w:w w:val="100"/>
          <w:position w:val="0"/>
          <w:sz w:val="24"/>
          <w:szCs w:val="24"/>
        </w:rPr>
        <w:t>               </w:t>
      </w:r>
      <w:r>
        <w:rPr>
          <w:rFonts w:cs="Batang" w:hAnsi="Batang" w:eastAsia="Batang" w:ascii="Batang"/>
          <w:spacing w:val="3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(3.4)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80"/>
        <w:ind w:left="465" w:right="6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relation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coe</w:t>
      </w:r>
      <w:r>
        <w:rPr>
          <w:rFonts w:cs="Times New Roman" w:hAnsi="Times New Roman" w:eastAsia="Times New Roman" w:ascii="Times New Roman"/>
          <w:spacing w:val="-6"/>
          <w:w w:val="97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ficient</w:t>
      </w:r>
      <w:r>
        <w:rPr>
          <w:rFonts w:cs="Times New Roman" w:hAnsi="Times New Roman" w:eastAsia="Times New Roman" w:ascii="Times New Roman"/>
          <w:spacing w:val="4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position w:val="-4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17"/>
          <w:w w:val="12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82"/>
          <w:position w:val="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3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still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find</w:t>
      </w:r>
      <w:r>
        <w:rPr>
          <w:rFonts w:cs="Times New Roman" w:hAnsi="Times New Roman" w:eastAsia="Times New Roman" w:ascii="Times New Roman"/>
          <w:spacing w:val="-2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xpression</w:t>
      </w:r>
      <w:r>
        <w:rPr>
          <w:rFonts w:cs="Times New Roman" w:hAnsi="Times New Roman" w:eastAsia="Times New Roman" w:ascii="Times New Roman"/>
          <w:spacing w:val="-1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9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3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inc</w:t>
      </w:r>
      <w:r>
        <w:rPr>
          <w:rFonts w:cs="Times New Roman" w:hAnsi="Times New Roman" w:eastAsia="Times New Roman" w:ascii="Times New Roman"/>
          <w:spacing w:val="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plane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means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write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tLeast" w:line="480"/>
        <w:ind w:left="465" w:right="66" w:firstLine="234"/>
      </w:pPr>
      <w:r>
        <w:rPr>
          <w:rFonts w:cs="Times New Roman" w:hAnsi="Times New Roman" w:eastAsia="Times New Roman" w:ascii="Times New Roman"/>
          <w:spacing w:val="0"/>
          <w:w w:val="100"/>
          <w:position w:val="-1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16"/>
          <w:szCs w:val="16"/>
        </w:rPr>
        <w:t>inc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position w:val="-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-1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3"/>
          <w:w w:val="134"/>
          <w:position w:val="-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-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position w:val="0"/>
          <w:sz w:val="16"/>
          <w:szCs w:val="16"/>
        </w:rPr>
        <w:t>ik</w:t>
      </w:r>
      <w:r>
        <w:rPr>
          <w:rFonts w:cs="Times New Roman" w:hAnsi="Times New Roman" w:eastAsia="Times New Roman" w:ascii="Times New Roman"/>
          <w:spacing w:val="0"/>
          <w:w w:val="144"/>
          <w:position w:val="-2"/>
          <w:sz w:val="12"/>
          <w:szCs w:val="12"/>
        </w:rPr>
        <w:t>inc</w:t>
      </w:r>
      <w:r>
        <w:rPr>
          <w:rFonts w:cs="Times New Roman" w:hAnsi="Times New Roman" w:eastAsia="Times New Roman" w:ascii="Times New Roman"/>
          <w:spacing w:val="-20"/>
          <w:w w:val="100"/>
          <w:position w:val="-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           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24"/>
          <w:szCs w:val="24"/>
        </w:rPr>
        <w:t>       </w:t>
      </w:r>
      <w:r>
        <w:rPr>
          <w:rFonts w:cs="Times New Roman" w:hAnsi="Times New Roman" w:eastAsia="Times New Roman" w:ascii="Times New Roman"/>
          <w:spacing w:val="21"/>
          <w:w w:val="100"/>
          <w:position w:val="-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16"/>
          <w:szCs w:val="16"/>
        </w:rPr>
        <w:t>inc</w:t>
      </w:r>
      <w:r>
        <w:rPr>
          <w:rFonts w:cs="Times New Roman" w:hAnsi="Times New Roman" w:eastAsia="Times New Roman" w:ascii="Times New Roman"/>
          <w:spacing w:val="0"/>
          <w:w w:val="100"/>
          <w:position w:val="-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position w:val="-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-1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3"/>
          <w:w w:val="134"/>
          <w:position w:val="-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-1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7"/>
          <w:position w:val="0"/>
          <w:sz w:val="16"/>
          <w:szCs w:val="16"/>
        </w:rPr>
        <w:t>ik</w:t>
      </w:r>
      <w:r>
        <w:rPr>
          <w:rFonts w:cs="Times New Roman" w:hAnsi="Times New Roman" w:eastAsia="Times New Roman" w:ascii="Times New Roman"/>
          <w:spacing w:val="0"/>
          <w:w w:val="144"/>
          <w:position w:val="-2"/>
          <w:sz w:val="12"/>
          <w:szCs w:val="12"/>
        </w:rPr>
        <w:t>inc</w:t>
      </w:r>
      <w:r>
        <w:rPr>
          <w:rFonts w:cs="Times New Roman" w:hAnsi="Times New Roman" w:eastAsia="Times New Roman" w:ascii="Times New Roman"/>
          <w:spacing w:val="-20"/>
          <w:w w:val="100"/>
          <w:position w:val="-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spacing w:val="-6"/>
          <w:w w:val="121"/>
          <w:position w:val="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pacing w:val="-9"/>
          <w:w w:val="121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16"/>
          <w:szCs w:val="16"/>
        </w:rPr>
        <w:t>cos(</w:t>
      </w:r>
      <w:r>
        <w:rPr>
          <w:rFonts w:cs="Times New Roman" w:hAnsi="Times New Roman" w:eastAsia="Times New Roman" w:ascii="Times New Roman"/>
          <w:spacing w:val="6"/>
          <w:w w:val="121"/>
          <w:position w:val="0"/>
          <w:sz w:val="16"/>
          <w:szCs w:val="16"/>
        </w:rPr>
        <w:t>θ</w:t>
      </w:r>
      <w:r>
        <w:rPr>
          <w:rFonts w:cs="Meiryo" w:hAnsi="Meiryo" w:eastAsia="Meiryo" w:ascii="Meiryo"/>
          <w:spacing w:val="0"/>
          <w:w w:val="121"/>
          <w:position w:val="0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16"/>
          <w:szCs w:val="16"/>
        </w:rPr>
        <w:t>α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spacing w:val="0"/>
          <w:w w:val="121"/>
          <w:position w:val="0"/>
          <w:sz w:val="16"/>
          <w:szCs w:val="16"/>
        </w:rPr>
        <w:t>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43"/>
          <w:w w:val="121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24"/>
          <w:szCs w:val="24"/>
        </w:rPr>
        <w:t>(3.5)</w:t>
      </w:r>
      <w:r>
        <w:rPr>
          <w:rFonts w:cs="Times New Roman" w:hAnsi="Times New Roman" w:eastAsia="Times New Roman" w:ascii="Times New Roman"/>
          <w:spacing w:val="0"/>
          <w:w w:val="100"/>
          <w:position w:val="-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elop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term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cos(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θ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95"/>
          <w:position w:val="0"/>
          <w:sz w:val="24"/>
          <w:szCs w:val="24"/>
        </w:rPr>
        <w:t>−</w:t>
      </w:r>
      <w:r>
        <w:rPr>
          <w:rFonts w:cs="Batang" w:hAnsi="Batang" w:eastAsia="Batang" w:ascii="Batang"/>
          <w:spacing w:val="-23"/>
          <w:w w:val="9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0"/>
          <w:sz w:val="24"/>
          <w:szCs w:val="24"/>
        </w:rPr>
        <w:t>α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ourier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series,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equation: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  <w:sectPr>
          <w:type w:val="continuous"/>
          <w:pgSz w:w="11920" w:h="16840"/>
          <w:pgMar w:top="1560" w:bottom="280" w:left="1020" w:right="1020"/>
        </w:sectPr>
      </w:pPr>
      <w:r>
        <w:rPr>
          <w:sz w:val="22"/>
          <w:szCs w:val="22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699" w:right="-58"/>
      </w:pPr>
      <w:r>
        <w:rPr>
          <w:rFonts w:cs="Times New Roman" w:hAnsi="Times New Roman" w:eastAsia="Times New Roman" w:ascii="Times New Roman"/>
          <w:spacing w:val="0"/>
          <w:w w:val="100"/>
          <w:position w:val="4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inc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4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Meiryo" w:hAnsi="Meiryo" w:eastAsia="Meiryo" w:ascii="Meiryo"/>
          <w:sz w:val="16"/>
          <w:szCs w:val="16"/>
        </w:rPr>
        <w:jc w:val="center"/>
        <w:spacing w:lineRule="exact" w:line="160"/>
        <w:ind w:left="142" w:right="142"/>
      </w:pPr>
      <w:r>
        <w:br w:type="column"/>
      </w:r>
      <w:r>
        <w:rPr>
          <w:rFonts w:cs="Meiryo" w:hAnsi="Meiryo" w:eastAsia="Meiryo" w:ascii="Meiryo"/>
          <w:spacing w:val="0"/>
          <w:w w:val="105"/>
          <w:position w:val="1"/>
          <w:sz w:val="16"/>
          <w:szCs w:val="16"/>
        </w:rPr>
        <w:t>∞</w:t>
      </w:r>
      <w:r>
        <w:rPr>
          <w:rFonts w:cs="Meiryo" w:hAnsi="Meiryo" w:eastAsia="Meiryo" w:ascii="Meiryo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60"/>
        <w:ind w:left="57" w:right="57"/>
      </w:pPr>
      <w:r>
        <w:rPr>
          <w:rFonts w:cs="Times New Roman" w:hAnsi="Times New Roman" w:eastAsia="Times New Roman" w:ascii="Times New Roman"/>
          <w:spacing w:val="0"/>
          <w:w w:val="199"/>
          <w:position w:val="4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Meiryo" w:hAnsi="Meiryo" w:eastAsia="Meiryo" w:ascii="Meiryo"/>
          <w:sz w:val="16"/>
          <w:szCs w:val="16"/>
        </w:rPr>
        <w:jc w:val="center"/>
        <w:ind w:left="-36" w:right="-36"/>
      </w:pPr>
      <w:r>
        <w:rPr>
          <w:rFonts w:cs="Times New Roman" w:hAnsi="Times New Roman" w:eastAsia="Times New Roman" w:ascii="Times New Roman"/>
          <w:w w:val="128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w w:val="146"/>
          <w:sz w:val="16"/>
          <w:szCs w:val="16"/>
        </w:rPr>
        <w:t>=</w:t>
      </w:r>
      <w:r>
        <w:rPr>
          <w:rFonts w:cs="Meiryo" w:hAnsi="Meiryo" w:eastAsia="Meiryo" w:ascii="Meiryo"/>
          <w:w w:val="104"/>
          <w:sz w:val="16"/>
          <w:szCs w:val="16"/>
        </w:rPr>
        <w:t>−∞</w:t>
      </w:r>
      <w:r>
        <w:rPr>
          <w:rFonts w:cs="Meiryo" w:hAnsi="Meiryo" w:eastAsia="Meiryo" w:ascii="Meiryo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0"/>
        <w:sectPr>
          <w:type w:val="continuous"/>
          <w:pgSz w:w="11920" w:h="16840"/>
          <w:pgMar w:top="1560" w:bottom="280" w:left="1020" w:right="1020"/>
          <w:cols w:num="3" w:equalWidth="off">
            <w:col w:w="1309" w:space="66"/>
            <w:col w:w="536" w:space="40"/>
            <w:col w:w="7929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w w:val="12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w w:val="128"/>
          <w:position w:val="1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30"/>
          <w:w w:val="100"/>
          <w:position w:val="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e</w:t>
      </w:r>
      <w:r>
        <w:rPr>
          <w:rFonts w:cs="Meiryo" w:hAnsi="Meiryo" w:eastAsia="Meiryo" w:ascii="Meiryo"/>
          <w:spacing w:val="0"/>
          <w:w w:val="102"/>
          <w:position w:val="10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29"/>
          <w:position w:val="10"/>
          <w:sz w:val="16"/>
          <w:szCs w:val="16"/>
        </w:rPr>
        <w:t>inα</w:t>
      </w:r>
      <w:r>
        <w:rPr>
          <w:rFonts w:cs="Times New Roman" w:hAnsi="Times New Roman" w:eastAsia="Times New Roman" w:ascii="Times New Roman"/>
          <w:spacing w:val="-30"/>
          <w:w w:val="100"/>
          <w:position w:val="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38"/>
          <w:position w:val="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28"/>
          <w:position w:val="-4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30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9"/>
          <w:w w:val="112"/>
          <w:position w:val="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8"/>
          <w:w w:val="112"/>
          <w:position w:val="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12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position w:val="10"/>
          <w:sz w:val="16"/>
          <w:szCs w:val="16"/>
        </w:rPr>
        <w:t>inθ</w:t>
      </w:r>
      <w:r>
        <w:rPr>
          <w:rFonts w:cs="Times New Roman" w:hAnsi="Times New Roman" w:eastAsia="Times New Roman" w:ascii="Times New Roman"/>
          <w:spacing w:val="0"/>
          <w:w w:val="112"/>
          <w:position w:val="10"/>
          <w:sz w:val="16"/>
          <w:szCs w:val="16"/>
        </w:rPr>
        <w:t>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9"/>
          <w:w w:val="112"/>
          <w:position w:val="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(3.6)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9" w:lineRule="auto" w:line="234"/>
        <w:ind w:left="114" w:right="72" w:firstLine="351"/>
        <w:sectPr>
          <w:type w:val="continuous"/>
          <w:pgSz w:w="11920" w:h="16840"/>
          <w:pgMar w:top="1560" w:bottom="280" w:left="1020" w:right="102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means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27"/>
          <w:position w:val="-4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14"/>
          <w:w w:val="127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position w:val="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1"/>
          <w:w w:val="127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position w:val="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28"/>
          <w:position w:val="9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spacing w:val="-3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e</w:t>
      </w:r>
      <w:r>
        <w:rPr>
          <w:rFonts w:cs="Meiryo" w:hAnsi="Meiryo" w:eastAsia="Meiryo" w:ascii="Meiryo"/>
          <w:spacing w:val="0"/>
          <w:w w:val="102"/>
          <w:position w:val="9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0"/>
          <w:w w:val="129"/>
          <w:position w:val="9"/>
          <w:sz w:val="16"/>
          <w:szCs w:val="16"/>
        </w:rPr>
        <w:t>inα</w:t>
      </w:r>
      <w:r>
        <w:rPr>
          <w:rFonts w:cs="Times New Roman" w:hAnsi="Times New Roman" w:eastAsia="Times New Roman" w:ascii="Times New Roman"/>
          <w:spacing w:val="-30"/>
          <w:w w:val="100"/>
          <w:position w:val="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ith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this,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xpress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resulting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fraction</w:t>
      </w:r>
      <w:r>
        <w:rPr>
          <w:rFonts w:cs="Times New Roman" w:hAnsi="Times New Roman" w:eastAsia="Times New Roman" w:ascii="Times New Roman"/>
          <w:spacing w:val="-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incident</w:t>
      </w:r>
      <w:r>
        <w:rPr>
          <w:rFonts w:cs="Times New Roman" w:hAnsi="Times New Roman" w:eastAsia="Times New Roman" w:ascii="Times New Roman"/>
          <w:spacing w:val="-8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object.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left"/>
        <w:spacing w:lineRule="exact" w:line="520"/>
        <w:ind w:left="114"/>
      </w:pPr>
      <w:r>
        <w:rPr>
          <w:rFonts w:cs="Times New Roman" w:hAnsi="Times New Roman" w:eastAsia="Times New Roman" w:ascii="Times New Roman"/>
          <w:spacing w:val="0"/>
          <w:w w:val="107"/>
          <w:sz w:val="49"/>
          <w:szCs w:val="49"/>
        </w:rPr>
        <w:t>Chapter</w:t>
      </w:r>
      <w:r>
        <w:rPr>
          <w:rFonts w:cs="Times New Roman" w:hAnsi="Times New Roman" w:eastAsia="Times New Roman" w:ascii="Times New Roman"/>
          <w:spacing w:val="85"/>
          <w:w w:val="107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49"/>
          <w:szCs w:val="49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left"/>
        <w:ind w:left="114"/>
      </w:pP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Examples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49"/>
          <w:szCs w:val="49"/>
        </w:rPr>
        <w:t>situation</w:t>
      </w:r>
      <w:r>
        <w:rPr>
          <w:rFonts w:cs="Times New Roman" w:hAnsi="Times New Roman" w:eastAsia="Times New Roman" w:ascii="Times New Roman"/>
          <w:spacing w:val="-10"/>
          <w:w w:val="109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49"/>
          <w:szCs w:val="49"/>
        </w:rPr>
        <w:t>encounte</w:t>
      </w:r>
      <w:r>
        <w:rPr>
          <w:rFonts w:cs="Times New Roman" w:hAnsi="Times New Roman" w:eastAsia="Times New Roman" w:ascii="Times New Roman"/>
          <w:spacing w:val="-9"/>
          <w:w w:val="109"/>
          <w:sz w:val="49"/>
          <w:szCs w:val="49"/>
        </w:rPr>
        <w:t>r</w:t>
      </w:r>
      <w:r>
        <w:rPr>
          <w:rFonts w:cs="Times New Roman" w:hAnsi="Times New Roman" w:eastAsia="Times New Roman" w:ascii="Times New Roman"/>
          <w:spacing w:val="0"/>
          <w:w w:val="106"/>
          <w:sz w:val="49"/>
          <w:szCs w:val="49"/>
        </w:rPr>
        <w:t>ed.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During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project,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situation.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3" w:lineRule="auto" w:line="251"/>
        <w:ind w:left="114" w:right="73" w:firstLine="351"/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first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step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consider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unique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ylinder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radius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change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magnetic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field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point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712"/>
      </w:pPr>
      <w:r>
        <w:pict>
          <v:shape type="#_x0000_t75" style="width:422.1pt;height:193.05pt">
            <v:imagedata o:title="" r:id="rId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05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4.1: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Study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unique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object.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1"/>
        <w:ind w:left="114" w:right="73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second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step,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consider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lot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ylinders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magnetic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field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point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603"/>
      </w:pPr>
      <w:r>
        <w:pict>
          <v:shape type="#_x0000_t75" style="width:333pt;height:172.8pt">
            <v:imagedata o:title="" r:id="rId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122"/>
        <w:sectPr>
          <w:pgMar w:header="0" w:footer="519" w:top="1560" w:bottom="280" w:left="1020" w:right="102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4.2: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Study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object.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1" w:lineRule="auto" w:line="251"/>
        <w:ind w:left="114" w:right="73" w:firstLine="351"/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situation,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phase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shift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objects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origin.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Thanks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geometric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theorems,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easily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obtain.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114" w:right="72"/>
        <w:sectPr>
          <w:pgMar w:header="0" w:footer="519" w:top="1080" w:bottom="280" w:left="1020" w:right="102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Conclusion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code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needed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order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generate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signals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already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orking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simulate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ement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deformation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ylinders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fect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ement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deformation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electromagnetic</w:t>
      </w:r>
      <w:r>
        <w:rPr>
          <w:rFonts w:cs="Times New Roman" w:hAnsi="Times New Roman" w:eastAsia="Times New Roman" w:ascii="Times New Roman"/>
          <w:spacing w:val="-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signature.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center"/>
        <w:spacing w:lineRule="exact" w:line="520"/>
        <w:ind w:left="3495" w:right="3495"/>
      </w:pPr>
      <w:r>
        <w:rPr>
          <w:rFonts w:cs="Times New Roman" w:hAnsi="Times New Roman" w:eastAsia="Times New Roman" w:ascii="Times New Roman"/>
          <w:spacing w:val="-5"/>
          <w:w w:val="100"/>
          <w:sz w:val="49"/>
          <w:szCs w:val="49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art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49"/>
          <w:szCs w:val="49"/>
        </w:rPr>
        <w:t>II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center"/>
        <w:ind w:left="1642" w:right="1642"/>
        <w:sectPr>
          <w:pgMar w:header="0" w:footer="519" w:top="1560" w:bottom="280" w:left="1680" w:right="1680"/>
          <w:pgSz w:w="11920" w:h="16840"/>
        </w:sectPr>
      </w:pPr>
      <w:r>
        <w:rPr>
          <w:rFonts w:cs="Times New Roman" w:hAnsi="Times New Roman" w:eastAsia="Times New Roman" w:ascii="Times New Roman"/>
          <w:spacing w:val="-10"/>
          <w:w w:val="106"/>
          <w:sz w:val="49"/>
          <w:szCs w:val="49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sz w:val="49"/>
          <w:szCs w:val="49"/>
        </w:rPr>
        <w:t>ime/f</w:t>
      </w:r>
      <w:r>
        <w:rPr>
          <w:rFonts w:cs="Times New Roman" w:hAnsi="Times New Roman" w:eastAsia="Times New Roman" w:ascii="Times New Roman"/>
          <w:spacing w:val="-10"/>
          <w:w w:val="106"/>
          <w:sz w:val="49"/>
          <w:szCs w:val="49"/>
        </w:rPr>
        <w:t>r</w:t>
      </w:r>
      <w:r>
        <w:rPr>
          <w:rFonts w:cs="Times New Roman" w:hAnsi="Times New Roman" w:eastAsia="Times New Roman" w:ascii="Times New Roman"/>
          <w:spacing w:val="0"/>
          <w:w w:val="106"/>
          <w:sz w:val="49"/>
          <w:szCs w:val="49"/>
        </w:rPr>
        <w:t>equency</w:t>
      </w:r>
      <w:r>
        <w:rPr>
          <w:rFonts w:cs="Times New Roman" w:hAnsi="Times New Roman" w:eastAsia="Times New Roman" w:ascii="Times New Roman"/>
          <w:spacing w:val="31"/>
          <w:w w:val="106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49"/>
          <w:szCs w:val="49"/>
        </w:rPr>
        <w:t>analysis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both"/>
        <w:spacing w:lineRule="exact" w:line="520"/>
        <w:ind w:left="114" w:right="7543"/>
      </w:pPr>
      <w:r>
        <w:rPr>
          <w:rFonts w:cs="Times New Roman" w:hAnsi="Times New Roman" w:eastAsia="Times New Roman" w:ascii="Times New Roman"/>
          <w:spacing w:val="0"/>
          <w:w w:val="107"/>
          <w:sz w:val="49"/>
          <w:szCs w:val="49"/>
        </w:rPr>
        <w:t>Chapter</w:t>
      </w:r>
      <w:r>
        <w:rPr>
          <w:rFonts w:cs="Times New Roman" w:hAnsi="Times New Roman" w:eastAsia="Times New Roman" w:ascii="Times New Roman"/>
          <w:spacing w:val="85"/>
          <w:w w:val="107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49"/>
          <w:szCs w:val="49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both"/>
        <w:ind w:left="114" w:right="6933"/>
      </w:pPr>
      <w:r>
        <w:rPr>
          <w:rFonts w:cs="Times New Roman" w:hAnsi="Times New Roman" w:eastAsia="Times New Roman" w:ascii="Times New Roman"/>
          <w:w w:val="110"/>
          <w:sz w:val="49"/>
          <w:szCs w:val="49"/>
        </w:rPr>
        <w:t>Spect</w:t>
      </w:r>
      <w:r>
        <w:rPr>
          <w:rFonts w:cs="Times New Roman" w:hAnsi="Times New Roman" w:eastAsia="Times New Roman" w:ascii="Times New Roman"/>
          <w:spacing w:val="-9"/>
          <w:w w:val="110"/>
          <w:sz w:val="49"/>
          <w:szCs w:val="49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49"/>
          <w:szCs w:val="49"/>
        </w:rPr>
        <w:t>ogram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114" w:right="7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spectrogram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common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tools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order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frequen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representation.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representation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short-time-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ourier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transformation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order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ast-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ourier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transform-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ation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slippery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signal.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end,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image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frequen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compose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instant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1"/>
        <w:ind w:left="114" w:right="73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Let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consider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signal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chirp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correspond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signal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its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frequen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300Hz.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477"/>
      </w:pPr>
      <w:r>
        <w:pict>
          <v:shape type="#_x0000_t75" style="width:345.6pt;height:257.904pt">
            <v:imagedata o:title="" r:id="rId1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569"/>
        <w:ind w:left="465" w:right="1832" w:firstLine="1409"/>
        <w:sectPr>
          <w:pgMar w:header="0" w:footer="519" w:top="1560" w:bottom="280" w:left="1020" w:right="102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5.1: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frequen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representation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chirp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6"/>
        <w:ind w:left="699"/>
      </w:pPr>
      <w:r>
        <w:pict>
          <v:shape type="#_x0000_t75" style="width:423.36pt;height:413.856pt">
            <v:imagedata o:title="" r:id="rId1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263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5.2: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STFT/spectrogram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chirp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1"/>
        <w:ind w:left="114" w:right="73" w:firstLine="351"/>
        <w:sectPr>
          <w:pgMar w:header="0" w:footer="519" w:top="1020" w:bottom="280" w:left="1020" w:right="102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clearly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frequen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signal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increass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little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blur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ery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accurate.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both"/>
        <w:spacing w:lineRule="exact" w:line="520"/>
        <w:ind w:left="114" w:right="7543"/>
      </w:pPr>
      <w:r>
        <w:rPr>
          <w:rFonts w:cs="Times New Roman" w:hAnsi="Times New Roman" w:eastAsia="Times New Roman" w:ascii="Times New Roman"/>
          <w:spacing w:val="0"/>
          <w:w w:val="107"/>
          <w:sz w:val="49"/>
          <w:szCs w:val="49"/>
        </w:rPr>
        <w:t>Chapter</w:t>
      </w:r>
      <w:r>
        <w:rPr>
          <w:rFonts w:cs="Times New Roman" w:hAnsi="Times New Roman" w:eastAsia="Times New Roman" w:ascii="Times New Roman"/>
          <w:spacing w:val="85"/>
          <w:w w:val="107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49"/>
          <w:szCs w:val="49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both"/>
        <w:ind w:left="114" w:right="6969"/>
      </w:pPr>
      <w:r>
        <w:rPr>
          <w:rFonts w:cs="Times New Roman" w:hAnsi="Times New Roman" w:eastAsia="Times New Roman" w:ascii="Times New Roman"/>
          <w:spacing w:val="-9"/>
          <w:w w:val="107"/>
          <w:sz w:val="49"/>
          <w:szCs w:val="49"/>
        </w:rPr>
        <w:t>W</w:t>
      </w:r>
      <w:r>
        <w:rPr>
          <w:rFonts w:cs="Times New Roman" w:hAnsi="Times New Roman" w:eastAsia="Times New Roman" w:ascii="Times New Roman"/>
          <w:spacing w:val="0"/>
          <w:w w:val="109"/>
          <w:sz w:val="49"/>
          <w:szCs w:val="49"/>
        </w:rPr>
        <w:t>igne</w:t>
      </w:r>
      <w:r>
        <w:rPr>
          <w:rFonts w:cs="Times New Roman" w:hAnsi="Times New Roman" w:eastAsia="Times New Roman" w:ascii="Times New Roman"/>
          <w:spacing w:val="-18"/>
          <w:w w:val="109"/>
          <w:sz w:val="49"/>
          <w:szCs w:val="49"/>
        </w:rPr>
        <w:t>r</w:t>
      </w:r>
      <w:r>
        <w:rPr>
          <w:rFonts w:cs="Times New Roman" w:hAnsi="Times New Roman" w:eastAsia="Times New Roman" w:ascii="Times New Roman"/>
          <w:spacing w:val="0"/>
          <w:w w:val="101"/>
          <w:sz w:val="49"/>
          <w:szCs w:val="49"/>
        </w:rPr>
        <w:t>-</w:t>
      </w:r>
      <w:r>
        <w:rPr>
          <w:rFonts w:cs="Times New Roman" w:hAnsi="Times New Roman" w:eastAsia="Times New Roman" w:ascii="Times New Roman"/>
          <w:spacing w:val="-18"/>
          <w:w w:val="101"/>
          <w:sz w:val="49"/>
          <w:szCs w:val="49"/>
        </w:rPr>
        <w:t>V</w:t>
      </w:r>
      <w:r>
        <w:rPr>
          <w:rFonts w:cs="Times New Roman" w:hAnsi="Times New Roman" w:eastAsia="Times New Roman" w:ascii="Times New Roman"/>
          <w:spacing w:val="0"/>
          <w:w w:val="101"/>
          <w:sz w:val="49"/>
          <w:szCs w:val="49"/>
        </w:rPr>
        <w:t>ille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114" w:right="7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igne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more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accurate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frequen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ertheless,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create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interferences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combination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frequen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igne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ille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ution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(WVD)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y(t),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denoted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11"/>
          <w:position w:val="-4"/>
          <w:sz w:val="16"/>
          <w:szCs w:val="16"/>
        </w:rPr>
        <w:t>z</w:t>
      </w:r>
      <w:r>
        <w:rPr>
          <w:rFonts w:cs="Times New Roman" w:hAnsi="Times New Roman" w:eastAsia="Times New Roman" w:ascii="Times New Roman"/>
          <w:spacing w:val="-23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0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defined</w:t>
      </w:r>
      <w:r>
        <w:rPr>
          <w:rFonts w:cs="Times New Roman" w:hAnsi="Times New Roman" w:eastAsia="Times New Roman" w:ascii="Times New Roman"/>
          <w:spacing w:val="-2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2" w:lineRule="exact" w:line="260"/>
        <w:sectPr>
          <w:pgMar w:header="0" w:footer="519" w:top="1560" w:bottom="280" w:left="1020" w:right="1020"/>
          <w:pgSz w:w="11920" w:h="16840"/>
        </w:sectPr>
      </w:pPr>
      <w:r>
        <w:rPr>
          <w:sz w:val="26"/>
          <w:szCs w:val="26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699" w:right="-58"/>
      </w:pPr>
      <w:r>
        <w:rPr>
          <w:rFonts w:cs="Times New Roman" w:hAnsi="Times New Roman" w:eastAsia="Times New Roman" w:ascii="Times New Roman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w w:val="111"/>
          <w:position w:val="-4"/>
          <w:sz w:val="16"/>
          <w:szCs w:val="16"/>
        </w:rPr>
        <w:t>z</w:t>
      </w:r>
      <w:r>
        <w:rPr>
          <w:rFonts w:cs="Times New Roman" w:hAnsi="Times New Roman" w:eastAsia="Times New Roman" w:ascii="Times New Roman"/>
          <w:spacing w:val="-23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Meiryo" w:hAnsi="Meiryo" w:eastAsia="Meiryo" w:ascii="Meiryo"/>
          <w:sz w:val="16"/>
          <w:szCs w:val="16"/>
        </w:rPr>
        <w:jc w:val="left"/>
        <w:spacing w:lineRule="exact" w:line="240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8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31"/>
          <w:w w:val="100"/>
          <w:position w:val="8"/>
          <w:sz w:val="24"/>
          <w:szCs w:val="24"/>
        </w:rPr>
        <w:t> </w:t>
      </w:r>
      <w:r>
        <w:rPr>
          <w:rFonts w:cs="Meiryo" w:hAnsi="Meiryo" w:eastAsia="Meiryo" w:ascii="Meiryo"/>
          <w:spacing w:val="0"/>
          <w:w w:val="105"/>
          <w:position w:val="2"/>
          <w:sz w:val="16"/>
          <w:szCs w:val="16"/>
        </w:rPr>
        <w:t>∞</w:t>
      </w:r>
      <w:r>
        <w:rPr>
          <w:rFonts w:cs="Meiryo" w:hAnsi="Meiryo" w:eastAsia="Meiryo" w:ascii="Meiryo"/>
          <w:spacing w:val="0"/>
          <w:w w:val="100"/>
          <w:position w:val="0"/>
          <w:sz w:val="16"/>
          <w:szCs w:val="16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Meiryo" w:hAnsi="Meiryo" w:eastAsia="Meiryo" w:ascii="Meiryo"/>
          <w:sz w:val="16"/>
          <w:szCs w:val="16"/>
        </w:rPr>
        <w:jc w:val="left"/>
        <w:ind w:left="133" w:right="-51"/>
      </w:pPr>
      <w:r>
        <w:rPr>
          <w:rFonts w:cs="Times New Roman" w:hAnsi="Times New Roman" w:eastAsia="Times New Roman" w:ascii="Times New Roman"/>
          <w:w w:val="128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w w:val="146"/>
          <w:sz w:val="16"/>
          <w:szCs w:val="16"/>
        </w:rPr>
        <w:t>=</w:t>
      </w:r>
      <w:r>
        <w:rPr>
          <w:rFonts w:cs="Meiryo" w:hAnsi="Meiryo" w:eastAsia="Meiryo" w:ascii="Meiryo"/>
          <w:w w:val="104"/>
          <w:sz w:val="16"/>
          <w:szCs w:val="16"/>
        </w:rPr>
        <w:t>−∞</w:t>
      </w:r>
      <w:r>
        <w:rPr>
          <w:rFonts w:cs="Meiryo" w:hAnsi="Meiryo" w:eastAsia="Meiryo" w:ascii="Meiryo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5"/>
        <w:sectPr>
          <w:type w:val="continuous"/>
          <w:pgSz w:w="11920" w:h="16840"/>
          <w:pgMar w:top="1560" w:bottom="280" w:left="1020" w:right="1020"/>
          <w:cols w:num="3" w:equalWidth="off">
            <w:col w:w="1777" w:space="66"/>
            <w:col w:w="669" w:space="49"/>
            <w:col w:w="7319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13"/>
          <w:w w:val="117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2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6"/>
          <w:w w:val="11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τ</w:t>
      </w:r>
      <w:r>
        <w:rPr>
          <w:rFonts w:cs="Times New Roman" w:hAnsi="Times New Roman" w:eastAsia="Times New Roman" w:ascii="Times New Roman"/>
          <w:spacing w:val="-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75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2)</w:t>
      </w:r>
      <w:r>
        <w:rPr>
          <w:rFonts w:cs="Times New Roman" w:hAnsi="Times New Roman" w:eastAsia="Times New Roman" w:ascii="Times New Roman"/>
          <w:spacing w:val="11"/>
          <w:w w:val="102"/>
          <w:sz w:val="24"/>
          <w:szCs w:val="24"/>
        </w:rPr>
        <w:t>z</w:t>
      </w:r>
      <w:r>
        <w:rPr>
          <w:rFonts w:cs="Meiryo" w:hAnsi="Meiryo" w:eastAsia="Meiryo" w:ascii="Meiryo"/>
          <w:spacing w:val="10"/>
          <w:w w:val="85"/>
          <w:position w:val="10"/>
          <w:sz w:val="16"/>
          <w:szCs w:val="16"/>
        </w:rPr>
        <w:t>∗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2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95"/>
          <w:position w:val="0"/>
          <w:sz w:val="24"/>
          <w:szCs w:val="24"/>
        </w:rPr>
        <w:t>−</w:t>
      </w:r>
      <w:r>
        <w:rPr>
          <w:rFonts w:cs="Batang" w:hAnsi="Batang" w:eastAsia="Batang" w:ascii="Batang"/>
          <w:spacing w:val="-23"/>
          <w:w w:val="9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τ</w:t>
      </w:r>
      <w:r>
        <w:rPr>
          <w:rFonts w:cs="Times New Roman" w:hAnsi="Times New Roman" w:eastAsia="Times New Roman" w:ascii="Times New Roman"/>
          <w:spacing w:val="-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75"/>
          <w:position w:val="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2)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e</w:t>
      </w:r>
      <w:r>
        <w:rPr>
          <w:rFonts w:cs="Meiryo" w:hAnsi="Meiryo" w:eastAsia="Meiryo" w:ascii="Meiryo"/>
          <w:spacing w:val="0"/>
          <w:w w:val="102"/>
          <w:position w:val="10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9"/>
          <w:w w:val="154"/>
          <w:position w:val="10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spacing w:val="0"/>
          <w:w w:val="105"/>
          <w:position w:val="10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6"/>
          <w:w w:val="120"/>
          <w:position w:val="10"/>
          <w:sz w:val="16"/>
          <w:szCs w:val="16"/>
        </w:rPr>
        <w:t>π</w:t>
      </w:r>
      <w:r>
        <w:rPr>
          <w:rFonts w:cs="Times New Roman" w:hAnsi="Times New Roman" w:eastAsia="Times New Roman" w:ascii="Times New Roman"/>
          <w:spacing w:val="0"/>
          <w:w w:val="152"/>
          <w:position w:val="1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spacing w:val="-22"/>
          <w:w w:val="100"/>
          <w:position w:val="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0"/>
          <w:sz w:val="16"/>
          <w:szCs w:val="16"/>
        </w:rPr>
        <w:t>τ</w:t>
      </w:r>
      <w:r>
        <w:rPr>
          <w:rFonts w:cs="Times New Roman" w:hAnsi="Times New Roman" w:eastAsia="Times New Roman" w:ascii="Times New Roman"/>
          <w:spacing w:val="-10"/>
          <w:w w:val="100"/>
          <w:position w:val="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0"/>
          <w:sz w:val="16"/>
          <w:szCs w:val="16"/>
        </w:rPr>
        <w:t>dτ</w:t>
      </w:r>
      <w:r>
        <w:rPr>
          <w:rFonts w:cs="Times New Roman" w:hAnsi="Times New Roman" w:eastAsia="Times New Roman" w:ascii="Times New Roman"/>
          <w:spacing w:val="0"/>
          <w:w w:val="100"/>
          <w:position w:val="10"/>
          <w:sz w:val="16"/>
          <w:szCs w:val="16"/>
        </w:rPr>
        <w:t>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37"/>
          <w:w w:val="100"/>
          <w:position w:val="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(6.1)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36"/>
        <w:ind w:left="427" w:right="23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igne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ille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representation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vious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signal: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405"/>
      </w:pPr>
      <w:r>
        <w:pict>
          <v:shape type="#_x0000_t75" style="width:352.8pt;height:344.88pt">
            <v:imagedata o:title="" r:id="rId12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877" w:right="287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6.1: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igne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ille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chirp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signal.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1"/>
        <w:ind w:left="114" w:right="73" w:firstLine="351"/>
        <w:sectPr>
          <w:type w:val="continuous"/>
          <w:pgSz w:w="11920" w:h="16840"/>
          <w:pgMar w:top="1560" w:bottom="280" w:left="1020" w:right="102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ertheless,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consider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foll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signal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contains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sinusoids,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frequen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last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portion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signal.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6"/>
        <w:ind w:left="1393"/>
      </w:pPr>
      <w:r>
        <w:pict>
          <v:shape type="#_x0000_t75" style="width:288pt;height:214.92pt">
            <v:imagedata o:title="" r:id="rId1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19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6.2: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frequen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representation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frequen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393"/>
      </w:pPr>
      <w:r>
        <w:pict>
          <v:shape type="#_x0000_t75" style="width:288pt;height:214.92pt">
            <v:imagedata o:title="" r:id="rId1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2449"/>
        <w:sectPr>
          <w:pgMar w:header="0" w:footer="519" w:top="1020" w:bottom="280" w:left="1680" w:right="168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6.3: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Spectrogram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6"/>
        <w:ind w:left="2010"/>
      </w:pPr>
      <w:r>
        <w:pict>
          <v:shape type="#_x0000_t75" style="width:292.32pt;height:220.32pt">
            <v:imagedata o:title="" r:id="rId1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9"/>
        <w:ind w:left="309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6.4: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igne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ille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1"/>
        <w:ind w:left="114" w:right="73" w:firstLine="35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you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see,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interference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xtract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ant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1"/>
        <w:ind w:left="114" w:right="73" w:firstLine="351"/>
        <w:sectPr>
          <w:pgMar w:header="0" w:footer="519" w:top="1020" w:bottom="280" w:left="1020" w:right="102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ferences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frequen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scale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due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problem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implementation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realized.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correct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soon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left"/>
        <w:spacing w:lineRule="exact" w:line="520"/>
        <w:ind w:left="114"/>
      </w:pPr>
      <w:r>
        <w:rPr>
          <w:rFonts w:cs="Times New Roman" w:hAnsi="Times New Roman" w:eastAsia="Times New Roman" w:ascii="Times New Roman"/>
          <w:spacing w:val="0"/>
          <w:w w:val="107"/>
          <w:sz w:val="49"/>
          <w:szCs w:val="49"/>
        </w:rPr>
        <w:t>Chapter</w:t>
      </w:r>
      <w:r>
        <w:rPr>
          <w:rFonts w:cs="Times New Roman" w:hAnsi="Times New Roman" w:eastAsia="Times New Roman" w:ascii="Times New Roman"/>
          <w:spacing w:val="85"/>
          <w:w w:val="107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49"/>
          <w:szCs w:val="49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left"/>
        <w:ind w:left="114"/>
      </w:pP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Pseudo</w:t>
      </w:r>
      <w:r>
        <w:rPr>
          <w:rFonts w:cs="Times New Roman" w:hAnsi="Times New Roman" w:eastAsia="Times New Roman" w:ascii="Times New Roman"/>
          <w:spacing w:val="100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Smooth</w:t>
      </w:r>
      <w:r>
        <w:rPr>
          <w:rFonts w:cs="Times New Roman" w:hAnsi="Times New Roman" w:eastAsia="Times New Roman" w:ascii="Times New Roman"/>
          <w:spacing w:val="92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-9"/>
          <w:w w:val="107"/>
          <w:sz w:val="49"/>
          <w:szCs w:val="49"/>
        </w:rPr>
        <w:t>W</w:t>
      </w:r>
      <w:r>
        <w:rPr>
          <w:rFonts w:cs="Times New Roman" w:hAnsi="Times New Roman" w:eastAsia="Times New Roman" w:ascii="Times New Roman"/>
          <w:spacing w:val="0"/>
          <w:w w:val="109"/>
          <w:sz w:val="49"/>
          <w:szCs w:val="49"/>
        </w:rPr>
        <w:t>igne</w:t>
      </w:r>
      <w:r>
        <w:rPr>
          <w:rFonts w:cs="Times New Roman" w:hAnsi="Times New Roman" w:eastAsia="Times New Roman" w:ascii="Times New Roman"/>
          <w:spacing w:val="-18"/>
          <w:w w:val="109"/>
          <w:sz w:val="49"/>
          <w:szCs w:val="49"/>
        </w:rPr>
        <w:t>r</w:t>
      </w:r>
      <w:r>
        <w:rPr>
          <w:rFonts w:cs="Times New Roman" w:hAnsi="Times New Roman" w:eastAsia="Times New Roman" w:ascii="Times New Roman"/>
          <w:spacing w:val="0"/>
          <w:w w:val="101"/>
          <w:sz w:val="49"/>
          <w:szCs w:val="49"/>
        </w:rPr>
        <w:t>-</w:t>
      </w:r>
      <w:r>
        <w:rPr>
          <w:rFonts w:cs="Times New Roman" w:hAnsi="Times New Roman" w:eastAsia="Times New Roman" w:ascii="Times New Roman"/>
          <w:spacing w:val="-18"/>
          <w:w w:val="101"/>
          <w:sz w:val="49"/>
          <w:szCs w:val="49"/>
        </w:rPr>
        <w:t>V</w:t>
      </w:r>
      <w:r>
        <w:rPr>
          <w:rFonts w:cs="Times New Roman" w:hAnsi="Times New Roman" w:eastAsia="Times New Roman" w:ascii="Times New Roman"/>
          <w:spacing w:val="0"/>
          <w:w w:val="101"/>
          <w:sz w:val="49"/>
          <w:szCs w:val="49"/>
        </w:rPr>
        <w:t>ille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1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Pseudo-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igne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ille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Distri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ution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defined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519" w:top="1560" w:bottom="280" w:left="1020" w:right="1020"/>
          <w:pgSz w:w="11920" w:h="1684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699" w:right="-58"/>
      </w:pPr>
      <w:r>
        <w:rPr>
          <w:rFonts w:cs="Times New Roman" w:hAnsi="Times New Roman" w:eastAsia="Times New Roman" w:ascii="Times New Roman"/>
          <w:w w:val="97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w w:val="111"/>
          <w:position w:val="-4"/>
          <w:sz w:val="16"/>
          <w:szCs w:val="16"/>
        </w:rPr>
        <w:t>z</w:t>
      </w:r>
      <w:r>
        <w:rPr>
          <w:rFonts w:cs="Times New Roman" w:hAnsi="Times New Roman" w:eastAsia="Times New Roman" w:ascii="Times New Roman"/>
          <w:spacing w:val="-23"/>
          <w:w w:val="100"/>
          <w:position w:val="-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12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44"/>
          <w:position w:val="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34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17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4"/>
          <w:position w:val="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Meiryo" w:hAnsi="Meiryo" w:eastAsia="Meiryo" w:ascii="Meiryo"/>
          <w:sz w:val="16"/>
          <w:szCs w:val="16"/>
        </w:rPr>
        <w:jc w:val="left"/>
        <w:spacing w:lineRule="exact" w:line="240"/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position w:val="8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31"/>
          <w:w w:val="100"/>
          <w:position w:val="8"/>
          <w:sz w:val="24"/>
          <w:szCs w:val="24"/>
        </w:rPr>
        <w:t> </w:t>
      </w:r>
      <w:r>
        <w:rPr>
          <w:rFonts w:cs="Meiryo" w:hAnsi="Meiryo" w:eastAsia="Meiryo" w:ascii="Meiryo"/>
          <w:spacing w:val="0"/>
          <w:w w:val="105"/>
          <w:position w:val="2"/>
          <w:sz w:val="16"/>
          <w:szCs w:val="16"/>
        </w:rPr>
        <w:t>∞</w:t>
      </w:r>
      <w:r>
        <w:rPr>
          <w:rFonts w:cs="Meiryo" w:hAnsi="Meiryo" w:eastAsia="Meiryo" w:ascii="Meiryo"/>
          <w:spacing w:val="0"/>
          <w:w w:val="100"/>
          <w:position w:val="0"/>
          <w:sz w:val="16"/>
          <w:szCs w:val="16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Meiryo" w:hAnsi="Meiryo" w:eastAsia="Meiryo" w:ascii="Meiryo"/>
          <w:sz w:val="16"/>
          <w:szCs w:val="16"/>
        </w:rPr>
        <w:jc w:val="left"/>
        <w:ind w:left="133" w:right="-51"/>
      </w:pPr>
      <w:r>
        <w:rPr>
          <w:rFonts w:cs="Times New Roman" w:hAnsi="Times New Roman" w:eastAsia="Times New Roman" w:ascii="Times New Roman"/>
          <w:w w:val="128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w w:val="146"/>
          <w:sz w:val="16"/>
          <w:szCs w:val="16"/>
        </w:rPr>
        <w:t>=</w:t>
      </w:r>
      <w:r>
        <w:rPr>
          <w:rFonts w:cs="Meiryo" w:hAnsi="Meiryo" w:eastAsia="Meiryo" w:ascii="Meiryo"/>
          <w:w w:val="104"/>
          <w:sz w:val="16"/>
          <w:szCs w:val="16"/>
        </w:rPr>
        <w:t>−∞</w:t>
      </w:r>
      <w:r>
        <w:rPr>
          <w:rFonts w:cs="Meiryo" w:hAnsi="Meiryo" w:eastAsia="Meiryo" w:ascii="Meiryo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5"/>
        <w:sectPr>
          <w:type w:val="continuous"/>
          <w:pgSz w:w="11920" w:h="16840"/>
          <w:pgMar w:top="1560" w:bottom="280" w:left="1020" w:right="1020"/>
          <w:cols w:num="3" w:equalWidth="off">
            <w:col w:w="1777" w:space="66"/>
            <w:col w:w="669" w:space="49"/>
            <w:col w:w="7319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τ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13"/>
          <w:w w:val="116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31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8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τ</w:t>
      </w:r>
      <w:r>
        <w:rPr>
          <w:rFonts w:cs="Times New Roman" w:hAnsi="Times New Roman" w:eastAsia="Times New Roman" w:ascii="Times New Roman"/>
          <w:spacing w:val="-3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75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2)</w:t>
      </w:r>
      <w:r>
        <w:rPr>
          <w:rFonts w:cs="Times New Roman" w:hAnsi="Times New Roman" w:eastAsia="Times New Roman" w:ascii="Times New Roman"/>
          <w:spacing w:val="11"/>
          <w:w w:val="102"/>
          <w:sz w:val="24"/>
          <w:szCs w:val="24"/>
        </w:rPr>
        <w:t>z</w:t>
      </w:r>
      <w:r>
        <w:rPr>
          <w:rFonts w:cs="Meiryo" w:hAnsi="Meiryo" w:eastAsia="Meiryo" w:ascii="Meiryo"/>
          <w:spacing w:val="10"/>
          <w:w w:val="85"/>
          <w:position w:val="10"/>
          <w:sz w:val="16"/>
          <w:szCs w:val="16"/>
        </w:rPr>
        <w:t>∗</w:t>
      </w:r>
      <w:r>
        <w:rPr>
          <w:rFonts w:cs="Times New Roman" w:hAnsi="Times New Roman" w:eastAsia="Times New Roman" w:ascii="Times New Roman"/>
          <w:spacing w:val="0"/>
          <w:w w:val="113"/>
          <w:position w:val="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26"/>
          <w:position w:val="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position w:val="0"/>
          <w:sz w:val="24"/>
          <w:szCs w:val="24"/>
        </w:rPr>
        <w:t> </w:t>
      </w:r>
      <w:r>
        <w:rPr>
          <w:rFonts w:cs="Batang" w:hAnsi="Batang" w:eastAsia="Batang" w:ascii="Batang"/>
          <w:spacing w:val="0"/>
          <w:w w:val="95"/>
          <w:position w:val="0"/>
          <w:sz w:val="24"/>
          <w:szCs w:val="24"/>
        </w:rPr>
        <w:t>−</w:t>
      </w:r>
      <w:r>
        <w:rPr>
          <w:rFonts w:cs="Batang" w:hAnsi="Batang" w:eastAsia="Batang" w:ascii="Batang"/>
          <w:spacing w:val="-23"/>
          <w:w w:val="95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position w:val="0"/>
          <w:sz w:val="24"/>
          <w:szCs w:val="24"/>
        </w:rPr>
        <w:t>τ</w:t>
      </w:r>
      <w:r>
        <w:rPr>
          <w:rFonts w:cs="Times New Roman" w:hAnsi="Times New Roman" w:eastAsia="Times New Roman" w:ascii="Times New Roman"/>
          <w:spacing w:val="-33"/>
          <w:w w:val="100"/>
          <w:position w:val="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75"/>
          <w:position w:val="0"/>
          <w:sz w:val="24"/>
          <w:szCs w:val="24"/>
        </w:rPr>
        <w:t>/</w:t>
      </w:r>
      <w:r>
        <w:rPr>
          <w:rFonts w:cs="Times New Roman" w:hAnsi="Times New Roman" w:eastAsia="Times New Roman" w:ascii="Times New Roman"/>
          <w:spacing w:val="0"/>
          <w:w w:val="103"/>
          <w:position w:val="0"/>
          <w:sz w:val="24"/>
          <w:szCs w:val="24"/>
        </w:rPr>
        <w:t>2)</w:t>
      </w:r>
      <w:r>
        <w:rPr>
          <w:rFonts w:cs="Times New Roman" w:hAnsi="Times New Roman" w:eastAsia="Times New Roman" w:ascii="Times New Roman"/>
          <w:spacing w:val="0"/>
          <w:w w:val="101"/>
          <w:position w:val="0"/>
          <w:sz w:val="24"/>
          <w:szCs w:val="24"/>
        </w:rPr>
        <w:t>e</w:t>
      </w:r>
      <w:r>
        <w:rPr>
          <w:rFonts w:cs="Meiryo" w:hAnsi="Meiryo" w:eastAsia="Meiryo" w:ascii="Meiryo"/>
          <w:spacing w:val="0"/>
          <w:w w:val="102"/>
          <w:position w:val="10"/>
          <w:sz w:val="16"/>
          <w:szCs w:val="16"/>
        </w:rPr>
        <w:t>−</w:t>
      </w:r>
      <w:r>
        <w:rPr>
          <w:rFonts w:cs="Times New Roman" w:hAnsi="Times New Roman" w:eastAsia="Times New Roman" w:ascii="Times New Roman"/>
          <w:spacing w:val="9"/>
          <w:w w:val="154"/>
          <w:position w:val="10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spacing w:val="0"/>
          <w:w w:val="105"/>
          <w:position w:val="10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spacing w:val="6"/>
          <w:w w:val="120"/>
          <w:position w:val="10"/>
          <w:sz w:val="16"/>
          <w:szCs w:val="16"/>
        </w:rPr>
        <w:t>π</w:t>
      </w:r>
      <w:r>
        <w:rPr>
          <w:rFonts w:cs="Times New Roman" w:hAnsi="Times New Roman" w:eastAsia="Times New Roman" w:ascii="Times New Roman"/>
          <w:spacing w:val="0"/>
          <w:w w:val="152"/>
          <w:position w:val="1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spacing w:val="-22"/>
          <w:w w:val="100"/>
          <w:position w:val="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0"/>
          <w:sz w:val="16"/>
          <w:szCs w:val="16"/>
        </w:rPr>
        <w:t>τ</w:t>
      </w:r>
      <w:r>
        <w:rPr>
          <w:rFonts w:cs="Times New Roman" w:hAnsi="Times New Roman" w:eastAsia="Times New Roman" w:ascii="Times New Roman"/>
          <w:spacing w:val="-10"/>
          <w:w w:val="100"/>
          <w:position w:val="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0"/>
          <w:sz w:val="16"/>
          <w:szCs w:val="16"/>
        </w:rPr>
        <w:t>dτ</w:t>
      </w:r>
      <w:r>
        <w:rPr>
          <w:rFonts w:cs="Times New Roman" w:hAnsi="Times New Roman" w:eastAsia="Times New Roman" w:ascii="Times New Roman"/>
          <w:spacing w:val="0"/>
          <w:w w:val="100"/>
          <w:position w:val="10"/>
          <w:sz w:val="16"/>
          <w:szCs w:val="16"/>
        </w:rPr>
        <w:t>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31"/>
          <w:w w:val="100"/>
          <w:position w:val="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  <w:t>(7.1)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where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gular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wing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alent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frequen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smoothing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WVD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3"/>
        <w:ind w:left="114" w:right="37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leads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attenuation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interference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terms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damage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3"/>
        <w:ind w:left="465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vious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010"/>
      </w:pPr>
      <w:r>
        <w:pict>
          <v:shape type="#_x0000_t75" style="width:292.32pt;height:220.32pt">
            <v:imagedata o:title="" r:id="rId1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3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7.1: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Pseudo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Smooth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igne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ille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signal.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114" w:right="72"/>
        <w:sectPr>
          <w:type w:val="continuous"/>
          <w:pgSz w:w="11920" w:h="16840"/>
          <w:pgMar w:top="1560" w:bottom="280" w:left="1020" w:right="102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Conclusion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present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interests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disad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antages.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ertheless,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ant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much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information</w:t>
      </w:r>
      <w:r>
        <w:rPr>
          <w:rFonts w:cs="Times New Roman" w:hAnsi="Times New Roman" w:eastAsia="Times New Roman" w:ascii="Times New Roman"/>
          <w:spacing w:val="-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can,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need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switch</w:t>
      </w:r>
      <w:r>
        <w:rPr>
          <w:rFonts w:cs="Times New Roman" w:hAnsi="Times New Roman" w:eastAsia="Times New Roman" w:ascii="Times New Roman"/>
          <w:spacing w:val="-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representation</w:t>
      </w:r>
      <w:r>
        <w:rPr>
          <w:rFonts w:cs="Times New Roman" w:hAnsi="Times New Roman" w:eastAsia="Times New Roman" w:ascii="Times New Roman"/>
          <w:spacing w:val="-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another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according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kind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center"/>
        <w:spacing w:lineRule="exact" w:line="520"/>
        <w:ind w:left="3399" w:right="3399"/>
      </w:pPr>
      <w:r>
        <w:rPr>
          <w:rFonts w:cs="Times New Roman" w:hAnsi="Times New Roman" w:eastAsia="Times New Roman" w:ascii="Times New Roman"/>
          <w:spacing w:val="-5"/>
          <w:w w:val="100"/>
          <w:sz w:val="49"/>
          <w:szCs w:val="49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art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49"/>
          <w:szCs w:val="49"/>
        </w:rPr>
        <w:t>III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center"/>
        <w:ind w:left="1649" w:right="1649"/>
        <w:sectPr>
          <w:pgMar w:header="0" w:footer="519" w:top="1560" w:bottom="280" w:left="1680" w:right="1680"/>
          <w:pgSz w:w="11920" w:h="16840"/>
        </w:sectPr>
      </w:pPr>
      <w:r>
        <w:rPr>
          <w:rFonts w:cs="Times New Roman" w:hAnsi="Times New Roman" w:eastAsia="Times New Roman" w:ascii="Times New Roman"/>
          <w:spacing w:val="-9"/>
          <w:w w:val="100"/>
          <w:sz w:val="49"/>
          <w:szCs w:val="49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ime</w:t>
      </w:r>
      <w:r>
        <w:rPr>
          <w:rFonts w:cs="Times New Roman" w:hAnsi="Times New Roman" w:eastAsia="Times New Roman" w:ascii="Times New Roman"/>
          <w:spacing w:val="68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49"/>
          <w:szCs w:val="49"/>
        </w:rPr>
        <w:t>f</w:t>
      </w:r>
      <w:r>
        <w:rPr>
          <w:rFonts w:cs="Times New Roman" w:hAnsi="Times New Roman" w:eastAsia="Times New Roman" w:ascii="Times New Roman"/>
          <w:spacing w:val="-10"/>
          <w:w w:val="106"/>
          <w:sz w:val="49"/>
          <w:szCs w:val="49"/>
        </w:rPr>
        <w:t>r</w:t>
      </w:r>
      <w:r>
        <w:rPr>
          <w:rFonts w:cs="Times New Roman" w:hAnsi="Times New Roman" w:eastAsia="Times New Roman" w:ascii="Times New Roman"/>
          <w:spacing w:val="0"/>
          <w:w w:val="106"/>
          <w:sz w:val="49"/>
          <w:szCs w:val="49"/>
        </w:rPr>
        <w:t>equency</w:t>
      </w:r>
      <w:r>
        <w:rPr>
          <w:rFonts w:cs="Times New Roman" w:hAnsi="Times New Roman" w:eastAsia="Times New Roman" w:ascii="Times New Roman"/>
          <w:spacing w:val="33"/>
          <w:w w:val="106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49"/>
          <w:szCs w:val="49"/>
        </w:rPr>
        <w:t>analysis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both"/>
        <w:spacing w:lineRule="exact" w:line="520"/>
        <w:ind w:left="114" w:right="7543"/>
      </w:pPr>
      <w:r>
        <w:rPr>
          <w:rFonts w:cs="Times New Roman" w:hAnsi="Times New Roman" w:eastAsia="Times New Roman" w:ascii="Times New Roman"/>
          <w:spacing w:val="0"/>
          <w:w w:val="107"/>
          <w:sz w:val="49"/>
          <w:szCs w:val="49"/>
        </w:rPr>
        <w:t>Chapter</w:t>
      </w:r>
      <w:r>
        <w:rPr>
          <w:rFonts w:cs="Times New Roman" w:hAnsi="Times New Roman" w:eastAsia="Times New Roman" w:ascii="Times New Roman"/>
          <w:spacing w:val="85"/>
          <w:w w:val="107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49"/>
          <w:szCs w:val="49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both"/>
        <w:ind w:left="114" w:right="4588"/>
      </w:pP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Seam</w:t>
      </w:r>
      <w:r>
        <w:rPr>
          <w:rFonts w:cs="Times New Roman" w:hAnsi="Times New Roman" w:eastAsia="Times New Roman" w:ascii="Times New Roman"/>
          <w:spacing w:val="66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ca</w:t>
      </w:r>
      <w:r>
        <w:rPr>
          <w:rFonts w:cs="Times New Roman" w:hAnsi="Times New Roman" w:eastAsia="Times New Roman" w:ascii="Times New Roman"/>
          <w:spacing w:val="-5"/>
          <w:w w:val="100"/>
          <w:sz w:val="49"/>
          <w:szCs w:val="49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ving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49"/>
          <w:szCs w:val="49"/>
        </w:rPr>
        <w:t>algorithm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114" w:right="72"/>
        <w:sectPr>
          <w:pgMar w:header="0" w:footer="519" w:top="1560" w:bottom="280" w:left="1020" w:right="1020"/>
          <w:pgSz w:w="11920" w:h="16840"/>
        </w:sectPr>
      </w:pP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part,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most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tools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those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references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]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[</w:t>
      </w:r>
      <w:r>
        <w:rPr>
          <w:rFonts w:cs="Times New Roman" w:hAnsi="Times New Roman" w:eastAsia="Times New Roman" w:ascii="Times New Roman"/>
          <w:color w:val="333333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].</w:t>
      </w:r>
      <w:r>
        <w:rPr>
          <w:rFonts w:cs="Times New Roman" w:hAnsi="Times New Roman" w:eastAsia="Times New Roman" w:ascii="Times New Roman"/>
          <w:color w:val="000000"/>
          <w:spacing w:val="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color w:val="000000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-13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color w:val="000000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I’m</w:t>
      </w:r>
      <w:r>
        <w:rPr>
          <w:rFonts w:cs="Times New Roman" w:hAnsi="Times New Roman" w:eastAsia="Times New Roman" w:ascii="Times New Roman"/>
          <w:color w:val="000000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still</w:t>
      </w:r>
      <w:r>
        <w:rPr>
          <w:rFonts w:cs="Times New Roman" w:hAnsi="Times New Roman" w:eastAsia="Times New Roman" w:ascii="Times New Roman"/>
          <w:color w:val="000000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99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4"/>
          <w:szCs w:val="24"/>
        </w:rPr>
        <w:t>orking</w:t>
      </w:r>
      <w:r>
        <w:rPr>
          <w:rFonts w:cs="Times New Roman" w:hAnsi="Times New Roman" w:eastAsia="Times New Roman" w:ascii="Times New Roman"/>
          <w:color w:val="000000"/>
          <w:spacing w:val="0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part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complete</w:t>
      </w:r>
      <w:r>
        <w:rPr>
          <w:rFonts w:cs="Times New Roman" w:hAnsi="Times New Roman" w:eastAsia="Times New Roman" w:ascii="Times New Roman"/>
          <w:color w:val="000000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color w:val="000000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part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soon</w:t>
      </w:r>
      <w:r>
        <w:rPr>
          <w:rFonts w:cs="Times New Roman" w:hAnsi="Times New Roman" w:eastAsia="Times New Roman" w:ascii="Times New Roman"/>
          <w:color w:val="000000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color w:val="000000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4"/>
          <w:w w:val="107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7"/>
          <w:sz w:val="24"/>
          <w:szCs w:val="24"/>
        </w:rPr>
        <w:t>esult.</w:t>
      </w:r>
      <w:r>
        <w:rPr>
          <w:rFonts w:cs="Times New Roman" w:hAnsi="Times New Roman" w:eastAsia="Times New Roman" w:ascii="Times New Roman"/>
          <w:color w:val="000000"/>
          <w:spacing w:val="24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main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purpose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article</w:t>
      </w:r>
      <w:r>
        <w:rPr>
          <w:rFonts w:cs="Times New Roman" w:hAnsi="Times New Roman" w:eastAsia="Times New Roman" w:ascii="Times New Roman"/>
          <w:color w:val="000000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present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algorithm</w:t>
      </w:r>
      <w:r>
        <w:rPr>
          <w:rFonts w:cs="Times New Roman" w:hAnsi="Times New Roman" w:eastAsia="Times New Roman" w:ascii="Times New Roman"/>
          <w:color w:val="000000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all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find</w:t>
      </w:r>
      <w:r>
        <w:rPr>
          <w:rFonts w:cs="Times New Roman" w:hAnsi="Times New Roman" w:eastAsia="Times New Roman" w:ascii="Times New Roman"/>
          <w:color w:val="000000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speed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object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thanks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Doppler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fect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here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order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find</w:t>
      </w:r>
      <w:r>
        <w:rPr>
          <w:rFonts w:cs="Times New Roman" w:hAnsi="Times New Roman" w:eastAsia="Times New Roman" w:ascii="Times New Roman"/>
          <w:color w:val="000000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frequen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ws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compose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signal.</w:t>
      </w:r>
      <w:r>
        <w:rPr>
          <w:rFonts w:cs="Times New Roman" w:hAnsi="Times New Roman" w:eastAsia="Times New Roman" w:ascii="Times New Roman"/>
          <w:color w:val="000000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1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ith</w:t>
      </w:r>
      <w:r>
        <w:rPr>
          <w:rFonts w:cs="Times New Roman" w:hAnsi="Times New Roman" w:eastAsia="Times New Roman" w:ascii="Times New Roman"/>
          <w:color w:val="000000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this,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color w:val="000000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color w:val="000000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ay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find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correlation</w:t>
      </w:r>
      <w:r>
        <w:rPr>
          <w:rFonts w:cs="Times New Roman" w:hAnsi="Times New Roman" w:eastAsia="Times New Roman" w:ascii="Times New Roman"/>
          <w:color w:val="000000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between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electromagnetic</w:t>
      </w:r>
      <w:r>
        <w:rPr>
          <w:rFonts w:cs="Times New Roman" w:hAnsi="Times New Roman" w:eastAsia="Times New Roman" w:ascii="Times New Roman"/>
          <w:color w:val="000000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signature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color w:val="000000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kind</w:t>
      </w:r>
      <w:r>
        <w:rPr>
          <w:rFonts w:cs="Times New Roman" w:hAnsi="Times New Roman" w:eastAsia="Times New Roman" w:ascii="Times New Roman"/>
          <w:color w:val="000000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changes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color w:val="000000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  <w:t>object.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both"/>
        <w:spacing w:lineRule="exact" w:line="520"/>
        <w:ind w:left="114" w:right="7543"/>
      </w:pPr>
      <w:r>
        <w:rPr>
          <w:rFonts w:cs="Times New Roman" w:hAnsi="Times New Roman" w:eastAsia="Times New Roman" w:ascii="Times New Roman"/>
          <w:spacing w:val="0"/>
          <w:w w:val="107"/>
          <w:sz w:val="49"/>
          <w:szCs w:val="49"/>
        </w:rPr>
        <w:t>Chapter</w:t>
      </w:r>
      <w:r>
        <w:rPr>
          <w:rFonts w:cs="Times New Roman" w:hAnsi="Times New Roman" w:eastAsia="Times New Roman" w:ascii="Times New Roman"/>
          <w:spacing w:val="85"/>
          <w:w w:val="107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49"/>
          <w:szCs w:val="49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both"/>
        <w:ind w:left="114" w:right="4066"/>
      </w:pPr>
      <w:r>
        <w:rPr>
          <w:rFonts w:cs="Times New Roman" w:hAnsi="Times New Roman" w:eastAsia="Times New Roman" w:ascii="Times New Roman"/>
          <w:spacing w:val="-13"/>
          <w:w w:val="106"/>
          <w:sz w:val="49"/>
          <w:szCs w:val="49"/>
        </w:rPr>
        <w:t>A</w:t>
      </w:r>
      <w:r>
        <w:rPr>
          <w:rFonts w:cs="Times New Roman" w:hAnsi="Times New Roman" w:eastAsia="Times New Roman" w:ascii="Times New Roman"/>
          <w:spacing w:val="0"/>
          <w:w w:val="106"/>
          <w:sz w:val="49"/>
          <w:szCs w:val="49"/>
        </w:rPr>
        <w:t>pplication</w:t>
      </w:r>
      <w:r>
        <w:rPr>
          <w:rFonts w:cs="Times New Roman" w:hAnsi="Times New Roman" w:eastAsia="Times New Roman" w:ascii="Times New Roman"/>
          <w:spacing w:val="16"/>
          <w:w w:val="106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on</w:t>
      </w:r>
      <w:r>
        <w:rPr>
          <w:rFonts w:cs="Times New Roman" w:hAnsi="Times New Roman" w:eastAsia="Times New Roman" w:ascii="Times New Roman"/>
          <w:spacing w:val="30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our</w:t>
      </w:r>
      <w:r>
        <w:rPr>
          <w:rFonts w:cs="Times New Roman" w:hAnsi="Times New Roman" w:eastAsia="Times New Roman" w:ascii="Times New Roman"/>
          <w:spacing w:val="86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49"/>
          <w:szCs w:val="49"/>
        </w:rPr>
        <w:t>p</w:t>
      </w:r>
      <w:r>
        <w:rPr>
          <w:rFonts w:cs="Times New Roman" w:hAnsi="Times New Roman" w:eastAsia="Times New Roman" w:ascii="Times New Roman"/>
          <w:spacing w:val="-9"/>
          <w:w w:val="121"/>
          <w:sz w:val="49"/>
          <w:szCs w:val="49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49"/>
          <w:szCs w:val="49"/>
        </w:rPr>
        <w:t>oject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114" w:right="72"/>
        <w:sectPr>
          <w:pgMar w:header="0" w:footer="519" w:top="1560" w:bottom="280" w:left="1020" w:right="1020"/>
          <w:pgSz w:w="11920" w:h="16840"/>
        </w:sectPr>
      </w:pP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apply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algorithm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frequen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representation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coming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signal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generate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I’m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still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orking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complete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soon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get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32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esult.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center"/>
        <w:spacing w:lineRule="exact" w:line="520"/>
        <w:ind w:left="3413" w:right="3413"/>
      </w:pPr>
      <w:r>
        <w:rPr>
          <w:rFonts w:cs="Times New Roman" w:hAnsi="Times New Roman" w:eastAsia="Times New Roman" w:ascii="Times New Roman"/>
          <w:spacing w:val="-5"/>
          <w:w w:val="100"/>
          <w:sz w:val="49"/>
          <w:szCs w:val="49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art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49"/>
          <w:szCs w:val="49"/>
        </w:rPr>
        <w:t>IV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center"/>
        <w:ind w:left="3189" w:right="3189"/>
        <w:sectPr>
          <w:pgMar w:header="0" w:footer="519" w:top="1560" w:bottom="280" w:left="1680" w:right="1680"/>
          <w:pgSz w:w="11920" w:h="16840"/>
        </w:sectPr>
      </w:pPr>
      <w:r>
        <w:rPr>
          <w:rFonts w:cs="Times New Roman" w:hAnsi="Times New Roman" w:eastAsia="Times New Roman" w:ascii="Times New Roman"/>
          <w:spacing w:val="-12"/>
          <w:w w:val="101"/>
          <w:sz w:val="49"/>
          <w:szCs w:val="49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49"/>
          <w:szCs w:val="49"/>
        </w:rPr>
        <w:t>ppendix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left"/>
        <w:spacing w:lineRule="exact" w:line="520"/>
        <w:ind w:left="114"/>
      </w:pPr>
      <w:r>
        <w:rPr>
          <w:rFonts w:cs="Times New Roman" w:hAnsi="Times New Roman" w:eastAsia="Times New Roman" w:ascii="Times New Roman"/>
          <w:spacing w:val="0"/>
          <w:w w:val="112"/>
          <w:sz w:val="49"/>
          <w:szCs w:val="49"/>
        </w:rPr>
        <w:t>Gaant</w:t>
      </w:r>
      <w:r>
        <w:rPr>
          <w:rFonts w:cs="Times New Roman" w:hAnsi="Times New Roman" w:eastAsia="Times New Roman" w:ascii="Times New Roman"/>
          <w:spacing w:val="-2"/>
          <w:w w:val="112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49"/>
          <w:szCs w:val="49"/>
        </w:rPr>
        <w:t>diagram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4"/>
      </w:pPr>
      <w:r>
        <w:pict>
          <v:shape type="#_x0000_t75" style="width:504.9pt;height:108.45pt">
            <v:imagedata o:title="" r:id="rId1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19"/>
        <w:ind w:left="3686" w:right="414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Figure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1: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Gaant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4"/>
          <w:szCs w:val="24"/>
        </w:rPr>
        <w:t>diagram.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1"/>
        <w:ind w:left="114" w:right="53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Gaant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diagram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realized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middle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week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what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remains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done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order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solution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project.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least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days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test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carving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algorithm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signals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order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</w:t>
      </w:r>
      <w:r>
        <w:rPr>
          <w:rFonts w:cs="Times New Roman" w:hAnsi="Times New Roman" w:eastAsia="Times New Roman" w:ascii="Times New Roman"/>
          <w:spacing w:val="-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results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ant.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algorithms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implemented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doesn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ork.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65"/>
        <w:sectPr>
          <w:pgMar w:header="0" w:footer="519" w:top="1560" w:bottom="280" w:left="1020" w:right="56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program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been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order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generate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diagram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Mind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iew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6.0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left"/>
        <w:spacing w:lineRule="exact" w:line="520"/>
        <w:ind w:left="114"/>
      </w:pPr>
      <w:r>
        <w:rPr>
          <w:rFonts w:cs="Times New Roman" w:hAnsi="Times New Roman" w:eastAsia="Times New Roman" w:ascii="Times New Roman"/>
          <w:w w:val="108"/>
          <w:sz w:val="49"/>
          <w:szCs w:val="49"/>
        </w:rPr>
        <w:t>Bibliograp</w:t>
      </w:r>
      <w:r>
        <w:rPr>
          <w:rFonts w:cs="Times New Roman" w:hAnsi="Times New Roman" w:eastAsia="Times New Roman" w:ascii="Times New Roman"/>
          <w:spacing w:val="-7"/>
          <w:w w:val="108"/>
          <w:sz w:val="49"/>
          <w:szCs w:val="49"/>
        </w:rPr>
        <w:t>h</w:t>
      </w:r>
      <w:r>
        <w:rPr>
          <w:rFonts w:cs="Times New Roman" w:hAnsi="Times New Roman" w:eastAsia="Times New Roman" w:ascii="Times New Roman"/>
          <w:spacing w:val="0"/>
          <w:w w:val="101"/>
          <w:sz w:val="49"/>
          <w:szCs w:val="49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1"/>
        <w:ind w:left="510" w:right="72" w:hanging="3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[1]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xandre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Baussard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Arnaud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Coatanha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Qualitat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analysis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time-frequen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signature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induced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rflected</w:t>
      </w:r>
      <w:r>
        <w:rPr>
          <w:rFonts w:cs="Times New Roman" w:hAnsi="Times New Roman" w:eastAsia="Times New Roman" w:ascii="Times New Roman"/>
          <w:spacing w:val="-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l-band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signal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olving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aces.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2013.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24"/>
        <w:ind w:left="114" w:right="23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[2]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Shubhranshu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Barn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al.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Doppler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based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speed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estimation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ehicles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[3]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olkan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vhe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ehicle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speed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estimation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acoustic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patterns.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"/>
        <w:ind w:left="11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[4]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Arnaud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Coatanha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Equations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aux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ees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partielles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methode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elements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finis.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1"/>
        <w:ind w:left="510" w:right="72" w:hanging="39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[5]</w:t>
      </w:r>
      <w:r>
        <w:rPr>
          <w:rFonts w:cs="Times New Roman" w:hAnsi="Times New Roman" w:eastAsia="Times New Roman" w:ascii="Times New Roman"/>
          <w:spacing w:val="5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Christophe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Couvreu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Dopple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-based</w:t>
      </w:r>
      <w:r>
        <w:rPr>
          <w:rFonts w:cs="Times New Roman" w:hAnsi="Times New Roman" w:eastAsia="Times New Roman" w:ascii="Times New Roman"/>
          <w:spacing w:val="-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motion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estimation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wide-band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sources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from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single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pass-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sensor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measurements.</w:t>
      </w:r>
      <w:r>
        <w:rPr>
          <w:rFonts w:cs="Times New Roman" w:hAnsi="Times New Roman" w:eastAsia="Times New Roman" w:ascii="Times New Roman"/>
          <w:spacing w:val="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2015.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sectPr>
      <w:pgMar w:header="0" w:footer="519" w:top="1560" w:bottom="280" w:left="1020" w:right="1020"/>
      <w:pgSz w:w="11920" w:h="16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89.66pt;margin-top:804.918pt;width:15.9552pt;height:13.9552pt;mso-position-horizontal-relative:page;mso-position-vertical-relative:page;z-index:-73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9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/image1.jpg"/><Relationship Id="rId5" Type="http://schemas.openxmlformats.org/officeDocument/2006/relationships/footer" Target="footer1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g"/><Relationship Id="rId11" Type="http://schemas.openxmlformats.org/officeDocument/2006/relationships/image" Target="media/image7.jpg"/><Relationship Id="rId12" Type="http://schemas.openxmlformats.org/officeDocument/2006/relationships/image" Target="media/image8.jpg"/><Relationship Id="rId13" Type="http://schemas.openxmlformats.org/officeDocument/2006/relationships/image" Target="media/image9.jpg"/><Relationship Id="rId14" Type="http://schemas.openxmlformats.org/officeDocument/2006/relationships/image" Target="media/image10.jpg"/><Relationship Id="rId15" Type="http://schemas.openxmlformats.org/officeDocument/2006/relationships/image" Target="media/image11.jpg"/><Relationship Id="rId16" Type="http://schemas.openxmlformats.org/officeDocument/2006/relationships/image" Target="media/image12.jpg"/><Relationship Id="rId17" Type="http://schemas.openxmlformats.org/officeDocument/2006/relationships/image" Target="media/image13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